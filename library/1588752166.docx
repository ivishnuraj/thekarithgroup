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48"/>
        <w:gridCol w:w="7020"/>
      </w:tblGrid>
      <w:tr w:rsidR="00AF63DE" w:rsidTr="00B130B6">
        <w:trPr>
          <w:trHeight w:val="1890"/>
        </w:trPr>
        <w:tc>
          <w:tcPr>
            <w:tcW w:w="11268" w:type="dxa"/>
            <w:gridSpan w:val="2"/>
            <w:shd w:val="clear" w:color="auto" w:fill="215868" w:themeFill="accent5" w:themeFillShade="80"/>
          </w:tcPr>
          <w:p w:rsidR="00AF63DE" w:rsidRPr="001C4335" w:rsidRDefault="00E8237C" w:rsidP="00CF075E">
            <w:pPr>
              <w:rPr>
                <w:color w:val="FFFFFF" w:themeColor="background1"/>
                <w:sz w:val="1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31296" behindDoc="0" locked="0" layoutInCell="1" allowOverlap="1">
                  <wp:simplePos x="0" y="0"/>
                  <wp:positionH relativeFrom="column">
                    <wp:posOffset>223571</wp:posOffset>
                  </wp:positionH>
                  <wp:positionV relativeFrom="paragraph">
                    <wp:posOffset>96012</wp:posOffset>
                  </wp:positionV>
                  <wp:extent cx="790041" cy="1054835"/>
                  <wp:effectExtent l="0" t="0" r="0" b="0"/>
                  <wp:wrapThrough wrapText="bothSides">
                    <wp:wrapPolygon edited="0">
                      <wp:start x="0" y="0"/>
                      <wp:lineTo x="0" y="21067"/>
                      <wp:lineTo x="20836" y="21067"/>
                      <wp:lineTo x="20836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041" cy="105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F63DE" w:rsidRDefault="002A5F5A" w:rsidP="005561D9">
            <w:pPr>
              <w:jc w:val="center"/>
              <w:rPr>
                <w:rFonts w:ascii="Tahoma" w:hAnsi="Tahoma" w:cs="Tahoma"/>
                <w:b/>
                <w:color w:val="FFFFFF" w:themeColor="background1"/>
                <w:sz w:val="40"/>
              </w:rPr>
            </w:pPr>
            <w:r w:rsidRPr="002A5F5A">
              <w:rPr>
                <w:rFonts w:ascii="Tahoma" w:hAnsi="Tahoma" w:cs="Tahoma"/>
                <w:b/>
                <w:color w:val="FFFFFF" w:themeColor="background1"/>
                <w:sz w:val="40"/>
              </w:rPr>
              <w:t>BINDU KB</w:t>
            </w:r>
          </w:p>
          <w:p w:rsidR="00824150" w:rsidRDefault="00824150" w:rsidP="00F8435B">
            <w:pPr>
              <w:rPr>
                <w:rFonts w:ascii="Tahoma" w:hAnsi="Tahoma" w:cs="Tahoma"/>
                <w:b/>
                <w:bCs/>
                <w:color w:val="FFFFFF"/>
                <w:sz w:val="20"/>
                <w:szCs w:val="24"/>
              </w:rPr>
            </w:pPr>
          </w:p>
          <w:p w:rsidR="003C3D26" w:rsidRPr="00766FCB" w:rsidRDefault="00D66F2A" w:rsidP="000F0598">
            <w:pPr>
              <w:jc w:val="center"/>
              <w:rPr>
                <w:rFonts w:ascii="Tahoma" w:hAnsi="Tahoma" w:cs="Tahoma"/>
                <w:b/>
                <w:color w:val="FFFFFF" w:themeColor="background1"/>
                <w:lang w:val="en-GB"/>
              </w:rPr>
            </w:pPr>
            <w:r w:rsidRPr="00766FCB">
              <w:rPr>
                <w:rFonts w:ascii="Tahoma" w:hAnsi="Tahoma" w:cs="Tahoma"/>
                <w:b/>
                <w:color w:val="FFFFFF" w:themeColor="background1"/>
                <w:lang w:val="en-GB"/>
              </w:rPr>
              <w:t>Senior Management Professional</w:t>
            </w:r>
            <w:r w:rsidR="00EC1027" w:rsidRPr="00766FCB">
              <w:rPr>
                <w:rFonts w:ascii="Tahoma" w:hAnsi="Tahoma" w:cs="Tahoma"/>
                <w:b/>
                <w:color w:val="FFFFFF" w:themeColor="background1"/>
                <w:lang w:val="en-GB"/>
              </w:rPr>
              <w:t xml:space="preserve"> | Financial Control</w:t>
            </w:r>
          </w:p>
          <w:p w:rsidR="00F8435B" w:rsidRPr="00766FCB" w:rsidRDefault="006332FB" w:rsidP="000F0598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766FCB">
              <w:rPr>
                <w:rFonts w:ascii="Tahoma" w:hAnsi="Tahoma" w:cs="Tahoma"/>
                <w:b/>
                <w:bCs/>
                <w:color w:val="FFFFFF"/>
              </w:rPr>
              <w:t>Location Preference: Trivandrum</w:t>
            </w:r>
          </w:p>
          <w:p w:rsidR="00CC47F3" w:rsidRPr="00766FCB" w:rsidRDefault="00CC47F3" w:rsidP="00547030">
            <w:pPr>
              <w:rPr>
                <w:rFonts w:ascii="Tahoma" w:hAnsi="Tahoma" w:cs="Tahoma"/>
                <w:color w:val="FFFFFF" w:themeColor="background1"/>
              </w:rPr>
            </w:pPr>
          </w:p>
          <w:p w:rsidR="00230A7B" w:rsidRPr="00766FCB" w:rsidRDefault="00AF63DE" w:rsidP="001349C4">
            <w:pPr>
              <w:jc w:val="center"/>
              <w:rPr>
                <w:rFonts w:ascii="Tahoma" w:hAnsi="Tahoma" w:cs="Tahoma"/>
                <w:color w:val="FFFFFF" w:themeColor="background1"/>
                <w:lang w:val="en-GB"/>
              </w:rPr>
            </w:pPr>
            <w:r w:rsidRPr="00766FCB">
              <w:rPr>
                <w:rFonts w:ascii="Tahoma" w:hAnsi="Tahoma" w:cs="Tahoma"/>
                <w:noProof/>
                <w:color w:val="FFFFFF" w:themeColor="background1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237C" w:rsidRPr="00766FCB">
              <w:rPr>
                <w:rFonts w:ascii="Tahoma" w:hAnsi="Tahoma" w:cs="Tahoma"/>
                <w:color w:val="FFFFFF" w:themeColor="background1"/>
              </w:rPr>
              <w:t>kb.bindu@gmail.com</w:t>
            </w:r>
            <w:r w:rsidR="0000784C" w:rsidRPr="00766FCB">
              <w:rPr>
                <w:rFonts w:ascii="Tahoma" w:hAnsi="Tahoma" w:cs="Tahoma"/>
                <w:color w:val="FFFFFF" w:themeColor="background1"/>
                <w:lang w:val="en-GB"/>
              </w:rPr>
              <w:tab/>
            </w:r>
            <w:r w:rsidRPr="00766FCB">
              <w:rPr>
                <w:rFonts w:ascii="Tahoma" w:hAnsi="Tahoma" w:cs="Tahoma"/>
                <w:noProof/>
                <w:color w:val="FFFFFF" w:themeColor="background1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5E2C" w:rsidRPr="00766FCB">
              <w:rPr>
                <w:rFonts w:ascii="Tahoma" w:hAnsi="Tahoma" w:cs="Tahoma"/>
                <w:color w:val="FFFFFF" w:themeColor="background1"/>
                <w:lang w:val="en-GB"/>
              </w:rPr>
              <w:t xml:space="preserve"> +</w:t>
            </w:r>
            <w:r w:rsidR="004E007B" w:rsidRPr="00766FCB">
              <w:rPr>
                <w:rFonts w:ascii="Tahoma" w:hAnsi="Tahoma" w:cs="Tahoma"/>
                <w:color w:val="FFFFFF" w:themeColor="background1"/>
                <w:lang w:val="en-GB"/>
              </w:rPr>
              <w:t>91-</w:t>
            </w:r>
            <w:r w:rsidR="00E8237C" w:rsidRPr="00766FCB">
              <w:rPr>
                <w:rFonts w:ascii="Tahoma" w:hAnsi="Tahoma" w:cs="Tahoma"/>
                <w:color w:val="FFFFFF" w:themeColor="background1"/>
              </w:rPr>
              <w:t>9400759154 (M)/</w:t>
            </w:r>
            <w:r w:rsidR="00B02BEE" w:rsidRPr="00766FCB">
              <w:rPr>
                <w:rFonts w:ascii="Tahoma" w:hAnsi="Tahoma" w:cs="Tahoma"/>
                <w:color w:val="FFFFFF" w:themeColor="background1"/>
              </w:rPr>
              <w:t>0471-</w:t>
            </w:r>
            <w:r w:rsidR="00E8237C" w:rsidRPr="00766FCB">
              <w:rPr>
                <w:rFonts w:ascii="Tahoma" w:hAnsi="Tahoma" w:cs="Tahoma"/>
                <w:color w:val="FFFFFF" w:themeColor="background1"/>
              </w:rPr>
              <w:t>2723384 (L)</w:t>
            </w:r>
          </w:p>
          <w:p w:rsidR="000550C5" w:rsidRPr="00035694" w:rsidRDefault="000550C5" w:rsidP="001349C4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AF63DE" w:rsidTr="00EF1690">
        <w:trPr>
          <w:trHeight w:val="11727"/>
        </w:trPr>
        <w:tc>
          <w:tcPr>
            <w:tcW w:w="4248" w:type="dxa"/>
            <w:shd w:val="clear" w:color="auto" w:fill="F2F2F2" w:themeFill="background1" w:themeFillShade="F2"/>
          </w:tcPr>
          <w:p w:rsidR="00987F6F" w:rsidRPr="00DC10FB" w:rsidRDefault="00987F6F" w:rsidP="00987F6F">
            <w:pPr>
              <w:rPr>
                <w:sz w:val="12"/>
              </w:rPr>
            </w:pPr>
          </w:p>
          <w:p w:rsidR="00987F6F" w:rsidRPr="00F3155D" w:rsidRDefault="00987F6F" w:rsidP="00987F6F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CORE COMPETENCIES</w:t>
            </w:r>
          </w:p>
          <w:p w:rsidR="00AF63DE" w:rsidRPr="00DC10FB" w:rsidRDefault="00AF63DE" w:rsidP="001349C4">
            <w:pPr>
              <w:rPr>
                <w:sz w:val="12"/>
              </w:rPr>
            </w:pPr>
          </w:p>
          <w:p w:rsidR="00AF63DE" w:rsidRDefault="00167014" w:rsidP="001349C4">
            <w:pPr>
              <w:jc w:val="both"/>
            </w:pPr>
            <w:r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3" type="#_x0000_t202" style="position:absolute;left:0;text-align:left;margin-left:20.1pt;margin-top:166.25pt;width:172.25pt;height:39.35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" filled="f" stroked="f" strokeweight=".5pt">
                  <v:textbox style="mso-next-textbox:#Text Box 17">
                    <w:txbxContent>
                      <w:p w:rsidR="00B526A9" w:rsidRPr="002215EA" w:rsidRDefault="000864C4" w:rsidP="00B526A9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0864C4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Management Reporting</w:t>
                        </w:r>
                      </w:p>
                    </w:txbxContent>
                  </v:textbox>
                </v:shape>
              </w:pict>
            </w:r>
            <w:r w:rsidR="003C345C"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 id="Text Box 34" o:spid="_x0000_s1026" type="#_x0000_t202" style="position:absolute;left:0;text-align:left;margin-left:20.45pt;margin-top:2.55pt;width:177.75pt;height:22.4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" filled="f" stroked="f" strokeweight=".5pt">
                  <v:textbox style="mso-next-textbox:#Text Box 34">
                    <w:txbxContent>
                      <w:p w:rsidR="00B526A9" w:rsidRPr="00035694" w:rsidRDefault="0009134F" w:rsidP="00B526A9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09134F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Strategic Financial Planning &amp; Control</w:t>
                        </w:r>
                      </w:p>
                    </w:txbxContent>
                  </v:textbox>
                </v:shape>
              </w:pict>
            </w:r>
            <w:r w:rsidR="003C345C"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 id="Text Box 1" o:spid="_x0000_s1027" type="#_x0000_t202" style="position:absolute;left:0;text-align:left;margin-left:19.65pt;margin-top:25.1pt;width:165.9pt;height:19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" filled="f" stroked="f" strokeweight=".5pt">
                  <v:textbox style="mso-next-textbox:#Text Box 1">
                    <w:txbxContent>
                      <w:p w:rsidR="00FB2706" w:rsidRPr="002215EA" w:rsidRDefault="0009134F" w:rsidP="00FB2706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09134F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Taxation</w:t>
                        </w:r>
                        <w:r w:rsidR="000E39A8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&amp; Statutory Compliances</w:t>
                        </w:r>
                      </w:p>
                    </w:txbxContent>
                  </v:textbox>
                </v:shape>
              </w:pict>
            </w:r>
            <w:r w:rsidR="003C345C"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 id="Text Box 50" o:spid="_x0000_s1028" type="#_x0000_t202" style="position:absolute;left:0;text-align:left;margin-left:20.8pt;margin-top:43.9pt;width:154.3pt;height:19pt;z-index:251810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" filled="f" stroked="f" strokeweight=".5pt">
                  <v:textbox style="mso-next-textbox:#Text Box 50">
                    <w:txbxContent>
                      <w:p w:rsidR="00B526A9" w:rsidRPr="002215EA" w:rsidRDefault="0009134F" w:rsidP="00B526A9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09134F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Accounts Receivables/Payable</w:t>
                        </w:r>
                      </w:p>
                    </w:txbxContent>
                  </v:textbox>
                </v:shape>
              </w:pict>
            </w:r>
            <w:r w:rsidR="003C345C"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 id="Text Box 9" o:spid="_x0000_s1029" type="#_x0000_t202" style="position:absolute;left:0;text-align:left;margin-left:20.45pt;margin-top:64.4pt;width:177.75pt;height:21pt;z-index:251811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" filled="f" stroked="f" strokeweight=".5pt">
                  <v:textbox style="mso-next-textbox:#Text Box 9">
                    <w:txbxContent>
                      <w:p w:rsidR="00B526A9" w:rsidRPr="002215EA" w:rsidRDefault="0009134F" w:rsidP="00B526A9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09134F">
                          <w:rPr>
                            <w:rStyle w:val="rvts36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Treasury Management</w:t>
                        </w:r>
                      </w:p>
                    </w:txbxContent>
                  </v:textbox>
                </v:shape>
              </w:pict>
            </w:r>
            <w:r w:rsidR="003C345C"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 id="Text Box 15" o:spid="_x0000_s1030" type="#_x0000_t202" style="position:absolute;left:0;text-align:left;margin-left:19.95pt;margin-top:84.55pt;width:170.75pt;height:21.85pt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fngAIAAGs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" filled="f" stroked="f" strokeweight=".5pt">
                  <v:textbox style="mso-next-textbox:#Text Box 15">
                    <w:txbxContent>
                      <w:p w:rsidR="00FB2706" w:rsidRPr="00E627F8" w:rsidRDefault="0009134F" w:rsidP="00FB2706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09134F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Risk Management</w:t>
                        </w:r>
                      </w:p>
                    </w:txbxContent>
                  </v:textbox>
                </v:shape>
              </w:pict>
            </w:r>
            <w:r w:rsidR="003C345C"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 id="Text Box 49" o:spid="_x0000_s1031" type="#_x0000_t202" style="position:absolute;left:0;text-align:left;margin-left:20.3pt;margin-top:125.05pt;width:184.75pt;height:21.85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HUggIAAGs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" filled="f" stroked="f" strokeweight=".5pt">
                  <v:textbox style="mso-next-textbox:#Text Box 49">
                    <w:txbxContent>
                      <w:p w:rsidR="00B526A9" w:rsidRPr="00E627F8" w:rsidRDefault="000864C4" w:rsidP="00B526A9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0864C4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Working Capital Management</w:t>
                        </w:r>
                      </w:p>
                    </w:txbxContent>
                  </v:textbox>
                </v:shape>
              </w:pict>
            </w:r>
            <w:r w:rsidR="003C345C"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 id="Text Box 46" o:spid="_x0000_s1032" type="#_x0000_t202" style="position:absolute;left:0;text-align:left;margin-left:19.7pt;margin-top:145.65pt;width:177.1pt;height:20.65pt;z-index:251807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" filled="f" stroked="f" strokeweight=".5pt">
                  <v:textbox style="mso-next-textbox:#Text Box 46">
                    <w:txbxContent>
                      <w:p w:rsidR="00B526A9" w:rsidRPr="00035694" w:rsidRDefault="000864C4" w:rsidP="00B526A9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0864C4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Budgeting &amp; Cost</w:t>
                        </w:r>
                        <w:r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 xml:space="preserve"> Control</w:t>
                        </w:r>
                      </w:p>
                    </w:txbxContent>
                  </v:textbox>
                </v:shape>
              </w:pict>
            </w:r>
            <w:r w:rsidR="003C345C" w:rsidRPr="003C345C">
              <w:rPr>
                <w:rFonts w:ascii="Tahoma" w:hAnsi="Tahoma" w:cs="Tahoma"/>
                <w:noProof/>
                <w:color w:val="404040" w:themeColor="text1" w:themeTint="BF"/>
                <w:sz w:val="19"/>
                <w:szCs w:val="19"/>
                <w:bdr w:val="none" w:sz="0" w:space="0" w:color="auto" w:frame="1"/>
              </w:rPr>
              <w:pict>
                <v:shape id="Text Box 12" o:spid="_x0000_s1034" type="#_x0000_t202" style="position:absolute;left:0;text-align:left;margin-left:20.3pt;margin-top:103.35pt;width:172.25pt;height:21.75pt;z-index:251812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" filled="f" stroked="f" strokeweight=".5pt">
                  <v:textbox>
                    <w:txbxContent>
                      <w:p w:rsidR="00B526A9" w:rsidRPr="002215EA" w:rsidRDefault="00DC00DA" w:rsidP="00B526A9">
                        <w:pPr>
                          <w:autoSpaceDE w:val="0"/>
                          <w:autoSpaceDN w:val="0"/>
                          <w:adjustRightInd w:val="0"/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DC00DA">
                          <w:rPr>
                            <w:rStyle w:val="HeaderChar"/>
                            <w:rFonts w:ascii="Tahoma" w:hAnsi="Tahoma" w:cs="Tahoma"/>
                            <w:color w:val="404040" w:themeColor="text1" w:themeTint="BF"/>
                            <w:sz w:val="19"/>
                            <w:szCs w:val="19"/>
                            <w:bdr w:val="none" w:sz="0" w:space="0" w:color="auto" w:frame="1"/>
                          </w:rPr>
                          <w:t>Team Management &amp; Leadership</w:t>
                        </w:r>
                      </w:p>
                    </w:txbxContent>
                  </v:textbox>
                </v:shape>
              </w:pict>
            </w:r>
            <w:r w:rsidR="00AF63DE">
              <w:rPr>
                <w:noProof/>
                <w:lang w:val="en-IN" w:eastAsia="en-IN"/>
              </w:rPr>
              <w:drawing>
                <wp:inline distT="0" distB="0" distL="0" distR="0">
                  <wp:extent cx="295240" cy="261726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3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39" cy="264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7C7" w:rsidRPr="009E47C2" w:rsidRDefault="00EE07C7" w:rsidP="001349C4">
            <w:pPr>
              <w:rPr>
                <w:rFonts w:ascii="Tahoma" w:hAnsi="Tahoma" w:cs="Tahoma"/>
                <w:b/>
                <w:color w:val="2A3636"/>
                <w:sz w:val="10"/>
              </w:rPr>
            </w:pPr>
          </w:p>
          <w:p w:rsidR="00167014" w:rsidRPr="00167014" w:rsidRDefault="00AF63DE" w:rsidP="000550C5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262626" w:themeColor="text1" w:themeTint="D9"/>
                <w:szCs w:val="20"/>
                <w:lang w:val="en-IN" w:eastAsia="en-IN"/>
              </w:rPr>
              <w:drawing>
                <wp:inline distT="0" distB="0" distL="0" distR="0">
                  <wp:extent cx="233916" cy="23391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flat-gre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3AF3">
              <w:rPr>
                <w:rFonts w:ascii="Tahoma" w:hAnsi="Tahoma" w:cs="Tahoma"/>
                <w:b/>
                <w:color w:val="2A3636"/>
                <w:sz w:val="24"/>
              </w:rPr>
              <w:t>CAREER TIMELINE</w:t>
            </w:r>
            <w:r w:rsidR="009D7433">
              <w:rPr>
                <w:rFonts w:ascii="Tahoma" w:hAnsi="Tahoma" w:cs="Tahoma"/>
                <w:b/>
                <w:color w:val="2A3636"/>
                <w:sz w:val="24"/>
              </w:rPr>
              <w:t xml:space="preserve"> (Recent 4 Associations)</w:t>
            </w:r>
          </w:p>
          <w:p w:rsidR="003314CA" w:rsidRDefault="00BE2B80" w:rsidP="001349C4">
            <w:r>
              <w:rPr>
                <w:noProof/>
                <w:lang w:val="en-IN" w:eastAsia="en-IN"/>
              </w:rPr>
              <w:pict>
                <v:shape id="_x0000_s1053" type="#_x0000_t202" style="position:absolute;margin-left:-15pt;margin-top:1.3pt;width:63.75pt;height:180.85pt;z-index:251838464" stroked="f">
                  <v:textbox style="mso-next-textbox:#_x0000_s1053">
                    <w:txbxContent>
                      <w:p w:rsidR="00491C04" w:rsidRPr="00B2740F" w:rsidRDefault="00491C04" w:rsidP="00766FCB">
                        <w:pPr>
                          <w:pStyle w:val="Heading2"/>
                        </w:pPr>
                        <w:r w:rsidRPr="00B2740F">
                          <w:drawing>
                            <wp:inline distT="0" distB="0" distL="0" distR="0">
                              <wp:extent cx="2237947" cy="1953481"/>
                              <wp:effectExtent l="0" t="133350" r="0" b="122969"/>
                              <wp:docPr id="15" name="Picture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2.png"/>
                                      <pic:cNvPicPr/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            <a14:imgLayer r:embed="rId16">
                                                <a14:imgEffect>
                                                  <a14:saturation sat="33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 l="23299" t="24904" r="7725"/>
                                      <a:stretch/>
                                    </pic:blipFill>
                                    <pic:spPr bwMode="auto">
                                      <a:xfrm rot="5400000" flipH="1">
                                        <a:off x="0" y="0"/>
                                        <a:ext cx="2250079" cy="196407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3C345C">
              <w:rPr>
                <w:noProof/>
              </w:rPr>
              <w:pict>
                <v:shape id="Text Box 26" o:spid="_x0000_s1036" type="#_x0000_t202" style="position:absolute;margin-left:45pt;margin-top:6.25pt;width:153.2pt;height:82.1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" filled="f" stroked="f" strokeweight=".5pt">
                  <v:textbox style="mso-next-textbox:#Text Box 26">
                    <w:txbxContent>
                      <w:p w:rsidR="00BE2B80" w:rsidRPr="00BF527F" w:rsidRDefault="00500DBF" w:rsidP="00500DB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</w:pPr>
                        <w:r w:rsidRPr="00500DBF"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>Since Apr'1</w:t>
                        </w:r>
                        <w:r w:rsidR="00C418BE"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>8 - Feb 2020 Hercules</w:t>
                        </w:r>
                        <w:r w:rsidR="00BF527F"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 xml:space="preserve"> International Pvt Ltd</w:t>
                        </w:r>
                      </w:p>
                      <w:p w:rsidR="00C418BE" w:rsidRDefault="00C418BE" w:rsidP="00500DB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>April 2017-March 2018 TAYAS</w:t>
                        </w:r>
                        <w:r w:rsidR="00BF527F"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 xml:space="preserve"> GROUP</w:t>
                        </w:r>
                      </w:p>
                      <w:p w:rsidR="00C418BE" w:rsidRPr="00500DBF" w:rsidRDefault="00C418BE" w:rsidP="00500DB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</w:pPr>
                      </w:p>
                      <w:p w:rsidR="00CF075E" w:rsidRPr="008E2E63" w:rsidRDefault="00500DBF" w:rsidP="00500DB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Style w:val="rvts36"/>
                            <w:rFonts w:ascii="Tahoma" w:hAnsi="Tahoma" w:cs="Tahoma"/>
                            <w:color w:val="6A6969"/>
                            <w:sz w:val="18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500DBF"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>TAYAS</w:t>
                        </w:r>
                      </w:p>
                    </w:txbxContent>
                  </v:textbox>
                </v:shape>
              </w:pict>
            </w:r>
          </w:p>
          <w:p w:rsidR="00167014" w:rsidRDefault="00167014" w:rsidP="001349C4"/>
          <w:p w:rsidR="00C418BE" w:rsidRDefault="00C418BE" w:rsidP="001349C4"/>
          <w:p w:rsidR="00C418BE" w:rsidRDefault="00C418BE" w:rsidP="001349C4"/>
          <w:p w:rsidR="00C418BE" w:rsidRDefault="00C418BE" w:rsidP="001349C4"/>
          <w:p w:rsidR="00C418BE" w:rsidRDefault="00C418BE" w:rsidP="001349C4"/>
          <w:p w:rsidR="00C418BE" w:rsidRDefault="00BE2B80" w:rsidP="001349C4">
            <w:r w:rsidRPr="003C345C">
              <w:rPr>
                <w:noProof/>
              </w:rPr>
              <w:pict>
                <v:shape id="Text Box 31" o:spid="_x0000_s1035" type="#_x0000_t202" style="position:absolute;margin-left:53.25pt;margin-top:7.8pt;width:151.8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" filled="f" stroked="f" strokeweight=".5pt">
                  <v:textbox>
                    <w:txbxContent>
                      <w:p w:rsidR="00CF075E" w:rsidRPr="008E2E63" w:rsidRDefault="00500DBF" w:rsidP="00500DB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Style w:val="rvts36"/>
                            <w:rFonts w:ascii="Tahoma" w:hAnsi="Tahoma" w:cs="Tahoma"/>
                            <w:color w:val="6A6969"/>
                            <w:sz w:val="18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500DBF"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>Apr'15 - Mar'17 CISSIL</w:t>
                        </w:r>
                      </w:p>
                    </w:txbxContent>
                  </v:textbox>
                </v:shape>
              </w:pict>
            </w:r>
          </w:p>
          <w:p w:rsidR="00C418BE" w:rsidRDefault="00C418BE" w:rsidP="001349C4"/>
          <w:p w:rsidR="00C418BE" w:rsidRDefault="00C418BE" w:rsidP="001349C4"/>
          <w:p w:rsidR="00167014" w:rsidRDefault="00BE2B80" w:rsidP="001349C4">
            <w:r w:rsidRPr="003C345C">
              <w:rPr>
                <w:rFonts w:ascii="Tahoma" w:hAnsi="Tahoma" w:cs="Tahoma"/>
                <w:noProof/>
                <w:sz w:val="18"/>
                <w:szCs w:val="18"/>
              </w:rPr>
              <w:pict>
                <v:shape id="Text Box 16" o:spid="_x0000_s1038" type="#_x0000_t202" style="position:absolute;margin-left:41.25pt;margin-top:7.3pt;width:151.85pt;height:54pt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V7gQIAAGw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" filled="f" stroked="f" strokeweight=".5pt">
                  <v:textbox>
                    <w:txbxContent>
                      <w:p w:rsidR="00500DBF" w:rsidRPr="00500DBF" w:rsidRDefault="00500DBF" w:rsidP="00500DB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</w:pPr>
                        <w:r w:rsidRPr="00500DBF"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 xml:space="preserve">Apr'12 - Mar'15 </w:t>
                        </w:r>
                      </w:p>
                      <w:p w:rsidR="003314CA" w:rsidRPr="008E2E63" w:rsidRDefault="00500DBF" w:rsidP="00500DB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Style w:val="HeaderChar"/>
                            <w:rFonts w:ascii="Tahoma" w:hAnsi="Tahoma" w:cs="Tahoma"/>
                            <w:color w:val="6A6969"/>
                            <w:sz w:val="18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 w:rsidRPr="00500DBF"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>Innova</w:t>
                        </w:r>
                        <w:r>
                          <w:rPr>
                            <w:rFonts w:ascii="Tahoma" w:hAnsi="Tahoma" w:cs="Tahoma"/>
                            <w:b/>
                            <w:color w:val="262626" w:themeColor="text1" w:themeTint="D9"/>
                            <w:sz w:val="18"/>
                            <w:szCs w:val="20"/>
                          </w:rPr>
                          <w:t>tion Experience India Pvt. Ltd.</w:t>
                        </w:r>
                      </w:p>
                    </w:txbxContent>
                  </v:textbox>
                </v:shape>
              </w:pict>
            </w:r>
          </w:p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Default="00BF527F" w:rsidP="001349C4"/>
          <w:p w:rsidR="00BF527F" w:rsidRPr="002A498F" w:rsidRDefault="00BF527F" w:rsidP="001349C4"/>
          <w:p w:rsidR="00CE518F" w:rsidRDefault="00CE518F" w:rsidP="002A498F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</w:p>
          <w:p w:rsidR="00E56724" w:rsidRPr="002A498F" w:rsidRDefault="00CE518F" w:rsidP="002A498F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 w:rsidRPr="00CE518F">
              <w:rPr>
                <w:rFonts w:ascii="Tahoma" w:hAnsi="Tahoma" w:cs="Tahoma"/>
                <w:b/>
                <w:color w:val="2A3636"/>
                <w:sz w:val="24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="00E56724" w:rsidRPr="00F3155D">
              <w:rPr>
                <w:rFonts w:ascii="Tahoma" w:hAnsi="Tahoma" w:cs="Tahoma"/>
                <w:b/>
                <w:color w:val="2A3636"/>
                <w:sz w:val="24"/>
              </w:rPr>
              <w:t>SOFT SKILLS</w:t>
            </w:r>
          </w:p>
          <w:p w:rsidR="001349C4" w:rsidRDefault="001349C4" w:rsidP="001349C4">
            <w:pPr>
              <w:rPr>
                <w:rFonts w:ascii="Tahoma" w:hAnsi="Tahoma" w:cs="Tahoma"/>
                <w:color w:val="404040" w:themeColor="text1" w:themeTint="BF"/>
                <w:sz w:val="18"/>
                <w:szCs w:val="19"/>
                <w:bdr w:val="none" w:sz="0" w:space="0" w:color="auto" w:frame="1"/>
              </w:rPr>
            </w:pPr>
          </w:p>
          <w:p w:rsidR="002A498F" w:rsidRPr="00E56724" w:rsidRDefault="002A498F" w:rsidP="002A498F">
            <w:pPr>
              <w:ind w:left="162" w:hanging="162"/>
              <w:jc w:val="center"/>
              <w:rPr>
                <w:rFonts w:ascii="Tahoma" w:hAnsi="Tahoma" w:cs="Tahoma"/>
                <w:b/>
                <w:color w:val="2A3636"/>
                <w:sz w:val="1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630392" cy="1472220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655" cy="1486002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shd w:val="clear" w:color="auto" w:fill="auto"/>
          </w:tcPr>
          <w:p w:rsidR="00AF63DE" w:rsidRPr="00DC10FB" w:rsidRDefault="00AF63DE" w:rsidP="00CF075E">
            <w:pPr>
              <w:rPr>
                <w:sz w:val="12"/>
              </w:rPr>
            </w:pPr>
          </w:p>
          <w:p w:rsidR="00AF63DE" w:rsidRPr="00F3155D" w:rsidRDefault="00AF63DE" w:rsidP="00CF075E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EXECUTIVE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PROFILE</w:t>
            </w:r>
          </w:p>
          <w:p w:rsidR="00E90700" w:rsidRPr="00B57BFC" w:rsidRDefault="00E90700" w:rsidP="00DD3F34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54666C" w:rsidRPr="00766FCB" w:rsidRDefault="00C87313" w:rsidP="007D5C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lang w:eastAsia="en-GB"/>
              </w:rPr>
            </w:pPr>
            <w:r w:rsidRPr="00766FCB">
              <w:rPr>
                <w:rFonts w:ascii="Tahoma" w:hAnsi="Tahoma" w:cs="Tahoma"/>
                <w:b/>
                <w:lang w:val="en-IN"/>
              </w:rPr>
              <w:t>Strategic Leader,</w:t>
            </w:r>
            <w:r w:rsidR="00167014" w:rsidRPr="00766FCB">
              <w:rPr>
                <w:rFonts w:ascii="Tahoma" w:hAnsi="Tahoma" w:cs="Tahoma"/>
                <w:b/>
                <w:lang w:val="en-IN"/>
              </w:rPr>
              <w:t xml:space="preserve"> </w:t>
            </w:r>
            <w:r w:rsidR="00B130B6" w:rsidRPr="00766FCB">
              <w:rPr>
                <w:rFonts w:ascii="Tahoma" w:hAnsi="Tahoma" w:cs="Tahoma"/>
                <w:lang w:val="en-IN"/>
              </w:rPr>
              <w:t xml:space="preserve">offering </w:t>
            </w:r>
            <w:r w:rsidR="00D4264A" w:rsidRPr="00766FCB">
              <w:rPr>
                <w:rFonts w:ascii="Tahoma" w:hAnsi="Tahoma" w:cs="Tahoma"/>
                <w:lang w:val="en-IN"/>
              </w:rPr>
              <w:t>nearly 2</w:t>
            </w:r>
            <w:r w:rsidR="00167014" w:rsidRPr="00766FCB">
              <w:rPr>
                <w:rFonts w:ascii="Tahoma" w:hAnsi="Tahoma" w:cs="Tahoma"/>
                <w:lang w:val="en-IN"/>
              </w:rPr>
              <w:t>1</w:t>
            </w:r>
            <w:r w:rsidR="00525D76" w:rsidRPr="00766FCB">
              <w:rPr>
                <w:rFonts w:ascii="Tahoma" w:hAnsi="Tahoma" w:cs="Tahoma"/>
                <w:lang w:val="en-IN"/>
              </w:rPr>
              <w:t xml:space="preserve"> years</w:t>
            </w:r>
            <w:r w:rsidR="00B130B6" w:rsidRPr="00766FCB">
              <w:rPr>
                <w:rFonts w:ascii="Tahoma" w:hAnsi="Tahoma" w:cs="Tahoma"/>
                <w:lang w:eastAsia="en-GB"/>
              </w:rPr>
              <w:t>of dynamic career</w:t>
            </w:r>
            <w:r w:rsidR="00167014" w:rsidRPr="00766FCB">
              <w:rPr>
                <w:rFonts w:ascii="Tahoma" w:hAnsi="Tahoma" w:cs="Tahoma"/>
                <w:lang w:eastAsia="en-GB"/>
              </w:rPr>
              <w:t xml:space="preserve"> </w:t>
            </w:r>
            <w:r w:rsidR="007D5C95" w:rsidRPr="00766FCB">
              <w:rPr>
                <w:rFonts w:ascii="Tahoma" w:hAnsi="Tahoma" w:cs="Tahoma"/>
                <w:lang w:eastAsia="en-GB"/>
              </w:rPr>
              <w:t xml:space="preserve">in reviewing and enhancing all </w:t>
            </w:r>
            <w:r w:rsidR="007D5C95" w:rsidRPr="00766FCB">
              <w:rPr>
                <w:rFonts w:ascii="Tahoma" w:hAnsi="Tahoma" w:cs="Tahoma"/>
                <w:b/>
                <w:lang w:eastAsia="en-GB"/>
              </w:rPr>
              <w:t>financial procedures and internal controls</w:t>
            </w:r>
            <w:r w:rsidR="007D5C95" w:rsidRPr="00766FCB">
              <w:rPr>
                <w:rFonts w:ascii="Tahoma" w:hAnsi="Tahoma" w:cs="Tahoma"/>
                <w:lang w:eastAsia="en-GB"/>
              </w:rPr>
              <w:t>, automating and integrating financial information systems, directing preparation of financial forecasts with coordinated budget projections</w:t>
            </w:r>
          </w:p>
          <w:p w:rsidR="007D5C95" w:rsidRPr="00766FCB" w:rsidRDefault="007D5C95" w:rsidP="007D5C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lang w:val="en-IN"/>
              </w:rPr>
            </w:pPr>
            <w:r w:rsidRPr="00766FCB">
              <w:rPr>
                <w:rFonts w:ascii="Tahoma" w:hAnsi="Tahoma" w:cs="Tahoma"/>
                <w:lang w:val="en-IN"/>
              </w:rPr>
              <w:t xml:space="preserve">Successfully </w:t>
            </w:r>
            <w:r w:rsidRPr="00766FCB">
              <w:rPr>
                <w:rFonts w:ascii="Tahoma" w:hAnsi="Tahoma" w:cs="Tahoma"/>
                <w:b/>
                <w:lang w:val="en-IN"/>
              </w:rPr>
              <w:t xml:space="preserve">managed teams in setting inspirational goals, defined KPIs &amp; metrics for the team </w:t>
            </w:r>
            <w:r w:rsidRPr="00766FCB">
              <w:rPr>
                <w:rFonts w:ascii="Tahoma" w:hAnsi="Tahoma" w:cs="Tahoma"/>
                <w:lang w:val="en-IN"/>
              </w:rPr>
              <w:t xml:space="preserve">and ensured achievement of the goals while collaborating with Senior &amp; Board Level Management Team </w:t>
            </w:r>
          </w:p>
          <w:p w:rsidR="007D5C95" w:rsidRPr="00766FCB" w:rsidRDefault="007D5C95" w:rsidP="007D5C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lang w:val="en-IN"/>
              </w:rPr>
            </w:pPr>
            <w:r w:rsidRPr="00766FCB">
              <w:rPr>
                <w:rFonts w:ascii="Tahoma" w:hAnsi="Tahoma" w:cs="Tahoma"/>
                <w:lang w:val="en-IN"/>
              </w:rPr>
              <w:t xml:space="preserve">Ensured </w:t>
            </w:r>
            <w:r w:rsidRPr="00766FCB">
              <w:rPr>
                <w:rFonts w:ascii="Tahoma" w:hAnsi="Tahoma" w:cs="Tahoma"/>
                <w:b/>
                <w:lang w:val="en-IN"/>
              </w:rPr>
              <w:t>smooth running of the Accounts Payable &amp; Receivable Department</w:t>
            </w:r>
            <w:r w:rsidRPr="00766FCB">
              <w:rPr>
                <w:rFonts w:ascii="Tahoma" w:hAnsi="Tahoma" w:cs="Tahoma"/>
                <w:lang w:val="en-IN"/>
              </w:rPr>
              <w:t xml:space="preserve"> and ensured efficient processing (payment allocation, reconciliation &amp; month-end reporting) of company payables &amp; receivables; excellent at liaising with creditors, debtors &amp; banks</w:t>
            </w:r>
          </w:p>
          <w:p w:rsidR="007D5C95" w:rsidRPr="00766FCB" w:rsidRDefault="007D5C95" w:rsidP="007D5C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lang w:val="en-IN"/>
              </w:rPr>
            </w:pPr>
            <w:r w:rsidRPr="00766FCB">
              <w:rPr>
                <w:rFonts w:ascii="Tahoma" w:hAnsi="Tahoma" w:cs="Tahoma"/>
                <w:lang w:val="en-IN"/>
              </w:rPr>
              <w:t xml:space="preserve">Established </w:t>
            </w:r>
            <w:r w:rsidRPr="00766FCB">
              <w:rPr>
                <w:rFonts w:ascii="Tahoma" w:hAnsi="Tahoma" w:cs="Tahoma"/>
                <w:b/>
                <w:lang w:val="en-IN"/>
              </w:rPr>
              <w:t>consistent and appropriate business practices</w:t>
            </w:r>
            <w:r w:rsidRPr="00766FCB">
              <w:rPr>
                <w:rFonts w:ascii="Tahoma" w:hAnsi="Tahoma" w:cs="Tahoma"/>
                <w:lang w:val="en-IN"/>
              </w:rPr>
              <w:t>, enhanced controls for credit risks, and built staff/supplier morale at a time of financial distress; instituted controls, teamwork and accountability throughout the entity</w:t>
            </w:r>
          </w:p>
          <w:p w:rsidR="007D5C95" w:rsidRPr="00766FCB" w:rsidRDefault="007D5C95" w:rsidP="007D5C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lang w:val="en-IN"/>
              </w:rPr>
            </w:pPr>
            <w:r w:rsidRPr="00766FCB">
              <w:rPr>
                <w:rFonts w:ascii="Tahoma" w:hAnsi="Tahoma" w:cs="Tahoma"/>
                <w:lang w:val="en-IN"/>
              </w:rPr>
              <w:t>Supervised all tax compliance and submissions covering corporate tax, service tax and withholding taxes including tax returns, internal reporting and tax accounting</w:t>
            </w:r>
          </w:p>
          <w:p w:rsidR="00DA07F4" w:rsidRPr="00766FCB" w:rsidRDefault="007D5C95" w:rsidP="007D5C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lang w:val="en-IN"/>
              </w:rPr>
            </w:pPr>
            <w:r w:rsidRPr="00766FCB">
              <w:rPr>
                <w:rFonts w:ascii="Tahoma" w:hAnsi="Tahoma" w:cs="Tahoma"/>
                <w:lang w:val="en-IN"/>
              </w:rPr>
              <w:t xml:space="preserve">Track record of </w:t>
            </w:r>
            <w:r w:rsidRPr="00766FCB">
              <w:rPr>
                <w:rFonts w:ascii="Tahoma" w:hAnsi="Tahoma" w:cs="Tahoma"/>
                <w:b/>
                <w:lang w:val="en-IN"/>
              </w:rPr>
              <w:t>Partnering with Cross Functional</w:t>
            </w:r>
            <w:r w:rsidRPr="00766FCB">
              <w:rPr>
                <w:rFonts w:ascii="Tahoma" w:hAnsi="Tahoma" w:cs="Tahoma"/>
                <w:lang w:val="en-IN"/>
              </w:rPr>
              <w:t xml:space="preserve"> Teams across the organization to drive decisions that maximize margins and profit along with identification of KPI for each business functions, leading workforce towards accomplishing business goals</w:t>
            </w:r>
          </w:p>
          <w:p w:rsidR="00DA07F4" w:rsidRPr="00DA07F4" w:rsidRDefault="00DA07F4" w:rsidP="00DA07F4">
            <w:pPr>
              <w:jc w:val="both"/>
              <w:rPr>
                <w:rFonts w:ascii="Tahoma" w:hAnsi="Tahoma" w:cs="Tahoma"/>
                <w:sz w:val="10"/>
                <w:szCs w:val="18"/>
                <w:lang w:eastAsia="en-GB"/>
              </w:rPr>
            </w:pPr>
          </w:p>
          <w:p w:rsidR="00DA07F4" w:rsidRPr="004334F2" w:rsidRDefault="00DA07F4" w:rsidP="00DA07F4">
            <w:pPr>
              <w:pBdr>
                <w:bottom w:val="single" w:sz="4" w:space="1" w:color="auto"/>
              </w:pBdr>
              <w:jc w:val="both"/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WORK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EXPERIENCE</w:t>
            </w:r>
          </w:p>
          <w:p w:rsidR="00DA07F4" w:rsidRDefault="00DA07F4" w:rsidP="00DA07F4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  <w:lang w:eastAsia="en-GB"/>
              </w:rPr>
            </w:pPr>
          </w:p>
          <w:p w:rsidR="00E30E05" w:rsidRPr="00766FCB" w:rsidRDefault="00E30E05" w:rsidP="00E30E05">
            <w:pPr>
              <w:widowControl w:val="0"/>
              <w:shd w:val="clear" w:color="auto" w:fill="DAEEF3" w:themeFill="accent5" w:themeFillTint="33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>Apr’18 – Feb’20</w:t>
            </w:r>
          </w:p>
          <w:p w:rsidR="00E30E05" w:rsidRPr="00766FCB" w:rsidRDefault="00E30E05" w:rsidP="00E30E05">
            <w:pPr>
              <w:widowControl w:val="0"/>
              <w:shd w:val="clear" w:color="auto" w:fill="DAEEF3" w:themeFill="accent5" w:themeFillTint="33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 xml:space="preserve">Hercules Automobiles International Pvt. Ltd. as Accounts Manager </w:t>
            </w:r>
          </w:p>
          <w:p w:rsidR="00E30E05" w:rsidRPr="00766FCB" w:rsidRDefault="00E30E05" w:rsidP="00DA07F4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>Key Result Areas:</w:t>
            </w:r>
          </w:p>
          <w:p w:rsidR="00E30E05" w:rsidRPr="00766FCB" w:rsidRDefault="00E30E05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 xml:space="preserve"> Monitored and managed all day-to-day financial operations of the company, correcting ledger, ledger entries, checking invoicing, and transactions along with the management of Accounts  Department employees</w:t>
            </w:r>
            <w:r w:rsid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.</w:t>
            </w:r>
          </w:p>
          <w:p w:rsidR="00E30E05" w:rsidRPr="00766FCB" w:rsidRDefault="00E30E05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Engaged in finalizing:</w:t>
            </w:r>
          </w:p>
          <w:p w:rsidR="00E30E05" w:rsidRPr="00766FCB" w:rsidRDefault="00E30E05" w:rsidP="00E30E0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 xml:space="preserve">GST Return </w:t>
            </w:r>
          </w:p>
          <w:p w:rsidR="00E30E05" w:rsidRPr="00766FCB" w:rsidRDefault="00E30E05" w:rsidP="00E30E0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Salary disbursement after deductions</w:t>
            </w:r>
          </w:p>
          <w:p w:rsidR="00E30E05" w:rsidRPr="00766FCB" w:rsidRDefault="00E30E05" w:rsidP="00E30E0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Preparation of   statements requested by the Auditor</w:t>
            </w:r>
          </w:p>
          <w:p w:rsidR="00E30E05" w:rsidRPr="00766FCB" w:rsidRDefault="00E30E05" w:rsidP="00D812F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Cash Flow/ Fund Flow Statement</w:t>
            </w:r>
          </w:p>
          <w:p w:rsidR="00E30E05" w:rsidRPr="00766FCB" w:rsidRDefault="00FE5FF7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Engaged in preparing d</w:t>
            </w:r>
            <w:r w:rsidR="00E30E05"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aily reports</w:t>
            </w:r>
          </w:p>
          <w:p w:rsidR="00FE5FF7" w:rsidRPr="00766FCB" w:rsidRDefault="00FE5FF7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Prepared:</w:t>
            </w:r>
          </w:p>
          <w:p w:rsidR="00E30E05" w:rsidRPr="00766FCB" w:rsidRDefault="00E30E05" w:rsidP="00FE5FF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MIS Statements</w:t>
            </w:r>
          </w:p>
          <w:p w:rsidR="00E30E05" w:rsidRPr="00766FCB" w:rsidRDefault="00E30E05" w:rsidP="00FE5FF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Cost matrix</w:t>
            </w:r>
          </w:p>
          <w:p w:rsidR="00E30E05" w:rsidRPr="00766FCB" w:rsidRDefault="00E30E05" w:rsidP="00FE5FF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Revenue matrix</w:t>
            </w:r>
          </w:p>
          <w:p w:rsidR="00E30E05" w:rsidRPr="00766FCB" w:rsidRDefault="00FE5FF7" w:rsidP="00FE5FF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Ledger Scrutiny</w:t>
            </w:r>
          </w:p>
          <w:p w:rsidR="00E30E05" w:rsidRPr="00766FCB" w:rsidRDefault="008128CE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lastRenderedPageBreak/>
              <w:t xml:space="preserve">Tracked </w:t>
            </w:r>
            <w:r w:rsidR="00E30E05"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BBND and Receivables</w:t>
            </w:r>
          </w:p>
          <w:p w:rsidR="00E30E05" w:rsidRPr="00766FCB" w:rsidRDefault="008128CE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 xml:space="preserve">Reconciled </w:t>
            </w:r>
            <w:r w:rsidR="00E30E05"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Maruti sub ledgers</w:t>
            </w:r>
          </w:p>
          <w:p w:rsidR="00E30E05" w:rsidRPr="00766FCB" w:rsidRDefault="008128CE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Supervised</w:t>
            </w:r>
            <w:r w:rsidR="00E30E05"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 xml:space="preserve"> Bank Reconciliations and approval of payments</w:t>
            </w:r>
          </w:p>
          <w:p w:rsidR="00E30E05" w:rsidRPr="00766FCB" w:rsidRDefault="008128CE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Tracked</w:t>
            </w:r>
            <w:r w:rsidR="00E30E05"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 xml:space="preserve"> company's financial status and performance</w:t>
            </w:r>
          </w:p>
          <w:p w:rsidR="00E30E05" w:rsidRPr="00766FCB" w:rsidRDefault="008128CE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Established and maintained</w:t>
            </w:r>
            <w:r w:rsidR="00E30E05"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 xml:space="preserve"> financial policies and procedures</w:t>
            </w:r>
          </w:p>
          <w:p w:rsidR="00E30E05" w:rsidRPr="00766FCB" w:rsidRDefault="008128CE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Checked</w:t>
            </w:r>
            <w:r w:rsidR="00E30E05"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 xml:space="preserve"> customer settlements and issuing of Gate Pass</w:t>
            </w:r>
          </w:p>
          <w:p w:rsidR="00E30E05" w:rsidRPr="00766FCB" w:rsidRDefault="008128CE" w:rsidP="00E30E0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 xml:space="preserve">Managed </w:t>
            </w:r>
            <w:r w:rsidR="00E30E05" w:rsidRPr="00766FCB"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  <w:t>Income tax Assessment and TDS deduction of employees</w:t>
            </w:r>
          </w:p>
          <w:p w:rsidR="00E30E05" w:rsidRPr="00766FCB" w:rsidRDefault="00E30E05" w:rsidP="00DA07F4">
            <w:pPr>
              <w:jc w:val="both"/>
              <w:rPr>
                <w:rFonts w:ascii="Tahoma" w:hAnsi="Tahoma" w:cs="Tahoma"/>
                <w:bCs/>
                <w:color w:val="262626" w:themeColor="text1" w:themeTint="D9"/>
                <w:lang w:eastAsia="en-GB"/>
              </w:rPr>
            </w:pPr>
          </w:p>
          <w:p w:rsidR="00394852" w:rsidRPr="00E30E05" w:rsidRDefault="00394852" w:rsidP="00394852">
            <w:pPr>
              <w:widowControl w:val="0"/>
              <w:shd w:val="clear" w:color="auto" w:fill="DAEEF3" w:themeFill="accent5" w:themeFillTint="33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jc w:val="both"/>
              <w:rPr>
                <w:rFonts w:ascii="Tahoma" w:hAnsi="Tahoma" w:cs="Tahoma"/>
                <w:b/>
                <w:bCs/>
                <w:color w:val="4F81BD" w:themeColor="accent1"/>
                <w:sz w:val="18"/>
                <w:szCs w:val="20"/>
                <w:lang w:eastAsia="en-GB"/>
              </w:rPr>
            </w:pPr>
            <w:r w:rsidRPr="00C418BE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>Apr'17</w:t>
            </w:r>
            <w:r w:rsidR="00E30E05" w:rsidRPr="00C418BE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 xml:space="preserve"> – Mar’18</w:t>
            </w:r>
          </w:p>
          <w:p w:rsidR="00394852" w:rsidRDefault="00E30E05" w:rsidP="00394852">
            <w:pPr>
              <w:widowControl w:val="0"/>
              <w:shd w:val="clear" w:color="auto" w:fill="DAEEF3" w:themeFill="accent5" w:themeFillTint="33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>TAYAS</w:t>
            </w:r>
            <w:r w:rsidR="00CE518F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 xml:space="preserve"> </w:t>
            </w:r>
            <w:r w:rsidR="00394852" w:rsidRPr="00394852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 xml:space="preserve">as Manager </w:t>
            </w:r>
            <w:r w:rsidR="00CC4E6F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 xml:space="preserve">- </w:t>
            </w:r>
            <w:r w:rsidR="00394852" w:rsidRPr="00394852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 xml:space="preserve">Finance and Accounts </w:t>
            </w:r>
          </w:p>
          <w:p w:rsidR="00CE518F" w:rsidRPr="00394852" w:rsidRDefault="00CE518F" w:rsidP="00394852">
            <w:pPr>
              <w:widowControl w:val="0"/>
              <w:shd w:val="clear" w:color="auto" w:fill="DAEEF3" w:themeFill="accent5" w:themeFillTint="33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</w:p>
          <w:p w:rsidR="00CE518F" w:rsidRPr="00766FCB" w:rsidRDefault="00CE518F" w:rsidP="00BF527F">
            <w:pPr>
              <w:pStyle w:val="ListParagraph"/>
              <w:ind w:left="0"/>
              <w:jc w:val="both"/>
            </w:pPr>
            <w:r w:rsidRPr="00766FCB">
              <w:t xml:space="preserve">Monitoring and managing all day-to-day financial operations of the company, correcting ledger, ledger entries, invoicing, and transactions. 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>Management of financial department employees, to include financial assistants and accountants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>Tax preparation, auditing, banking, investments and other financial needs .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>Tracking company's financial status and performance</w:t>
            </w:r>
            <w:r w:rsidR="00766FCB">
              <w:t>.</w:t>
            </w:r>
            <w:r w:rsidRPr="00766FCB">
              <w:t xml:space="preserve"> 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>Seeking methods for minimizing financial risk to the company</w:t>
            </w:r>
            <w:r w:rsidR="00766FCB">
              <w:t>.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>Research and analysis of financial reports and market trends</w:t>
            </w:r>
            <w:r w:rsidR="00766FCB">
              <w:t>.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>Reviewing financial data and prepa</w:t>
            </w:r>
            <w:r w:rsidR="00766FCB">
              <w:t>ring monthly and annual reports.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>Presenting and Monthly reports, financial data to Management</w:t>
            </w:r>
            <w:r w:rsidR="00766FCB">
              <w:t>.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>Staying updated with technological advances and accounting software</w:t>
            </w:r>
            <w:r w:rsidR="00A30318">
              <w:t>.</w:t>
            </w:r>
            <w:r w:rsidRPr="00766FCB">
              <w:t xml:space="preserve"> </w:t>
            </w:r>
          </w:p>
          <w:p w:rsidR="00CE518F" w:rsidRPr="00766FCB" w:rsidRDefault="00CE518F" w:rsidP="00BF527F">
            <w:pPr>
              <w:pStyle w:val="ListParagraph"/>
              <w:numPr>
                <w:ilvl w:val="0"/>
                <w:numId w:val="36"/>
              </w:numPr>
              <w:ind w:left="5"/>
              <w:jc w:val="both"/>
            </w:pPr>
            <w:r w:rsidRPr="00766FCB">
              <w:t xml:space="preserve">Establishing and maintaining financial policies and procedures. </w:t>
            </w:r>
          </w:p>
          <w:p w:rsidR="00394852" w:rsidRPr="00766FCB" w:rsidRDefault="00394852" w:rsidP="00BF527F">
            <w:pPr>
              <w:widowControl w:val="0"/>
              <w:shd w:val="clear" w:color="auto" w:fill="DAEEF3" w:themeFill="accent5" w:themeFillTint="33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</w:pPr>
          </w:p>
          <w:p w:rsidR="00394852" w:rsidRPr="00766FCB" w:rsidRDefault="00394852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 xml:space="preserve">Apr'15 - Mar'17 </w:t>
            </w: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</w:pPr>
          </w:p>
          <w:p w:rsidR="008B64EE" w:rsidRPr="00766FCB" w:rsidRDefault="00394852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</w:pPr>
            <w:r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 xml:space="preserve">CISSIL (Concern of Indian Small Scale </w:t>
            </w:r>
            <w:r w:rsidR="007D5C95"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>Industries</w:t>
            </w:r>
            <w:r w:rsidR="00E30E05"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 xml:space="preserve"> Pvt. Ltd.)</w:t>
            </w:r>
            <w:r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 xml:space="preserve">as Manager </w:t>
            </w:r>
            <w:r w:rsidR="00690338"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 xml:space="preserve">- </w:t>
            </w:r>
            <w:r w:rsidR="00D73656" w:rsidRPr="00766FCB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>Accounts and Finance</w:t>
            </w:r>
            <w:r w:rsidR="00A30318">
              <w:rPr>
                <w:rFonts w:ascii="Tahoma" w:hAnsi="Tahoma" w:cs="Tahoma"/>
                <w:b/>
                <w:bCs/>
                <w:color w:val="262626" w:themeColor="text1" w:themeTint="D9"/>
                <w:lang w:eastAsia="en-GB"/>
              </w:rPr>
              <w:t>.</w:t>
            </w: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  <w:r w:rsidRPr="00766FCB">
              <w:t xml:space="preserve">Overall in-charge of financial record keeping of transactions involving monetary inflows/out flows. </w:t>
            </w: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  <w:r w:rsidRPr="00766FCB">
              <w:t xml:space="preserve">The work involved, Preparing financial statements (Income statement Balance sheet and cash flow statement and taxation statements). </w:t>
            </w: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  <w:r w:rsidRPr="00766FCB">
              <w:t>Payroll Administration salary payments and maintaining income tax records.</w:t>
            </w: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  <w:r w:rsidRPr="00766FCB">
              <w:t>Accounting management-providing financial data for management, assisting in inventory management and contract purchase decisions,</w:t>
            </w: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  <w:r w:rsidRPr="00766FCB">
              <w:t>Accounting information and analysis to plan, control and decision making</w:t>
            </w: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  <w:r w:rsidRPr="00766FCB">
              <w:t>Compilation of Budget and monitoring budgetary control procedures</w:t>
            </w:r>
          </w:p>
          <w:p w:rsidR="008B64EE" w:rsidRPr="00766FCB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</w:pPr>
          </w:p>
          <w:p w:rsidR="008B64EE" w:rsidRPr="008B64EE" w:rsidRDefault="008B64EE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  <w:r w:rsidRPr="00766FCB">
              <w:t xml:space="preserve">Monitoring financial transactions of the </w:t>
            </w:r>
            <w:r w:rsidRPr="00766FCB">
              <w:rPr>
                <w:i/>
              </w:rPr>
              <w:t>EnteKada</w:t>
            </w:r>
            <w:r w:rsidRPr="00766FCB">
              <w:t xml:space="preserve"> outlets</w:t>
            </w:r>
          </w:p>
          <w:p w:rsidR="00CE518F" w:rsidRDefault="00CE518F" w:rsidP="00BF527F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contextualSpacing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</w:p>
          <w:p w:rsidR="00CE518F" w:rsidRPr="00394852" w:rsidRDefault="00CE518F" w:rsidP="008B64EE">
            <w:pPr>
              <w:widowControl w:val="0"/>
              <w:tabs>
                <w:tab w:val="left" w:pos="6480"/>
                <w:tab w:val="left" w:pos="10890"/>
              </w:tabs>
              <w:autoSpaceDE w:val="0"/>
              <w:autoSpaceDN w:val="0"/>
              <w:adjustRightInd w:val="0"/>
              <w:ind w:right="-189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</w:pPr>
          </w:p>
          <w:p w:rsidR="00DA07F4" w:rsidRPr="00D73656" w:rsidRDefault="00DA07F4" w:rsidP="00D73656">
            <w:pPr>
              <w:jc w:val="both"/>
              <w:rPr>
                <w:rFonts w:ascii="Tahoma" w:hAnsi="Tahoma" w:cs="Tahoma"/>
                <w:bCs/>
                <w:color w:val="0070C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>Key Result Areas</w:t>
            </w:r>
            <w:r w:rsidRPr="00B04D91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  <w:lang w:eastAsia="en-GB"/>
              </w:rPr>
              <w:t>:</w:t>
            </w:r>
          </w:p>
          <w:p w:rsidR="00D73656" w:rsidRPr="00D73656" w:rsidRDefault="008128CE" w:rsidP="00D736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  <w:lang w:eastAsia="en-GB"/>
              </w:rPr>
              <w:t>Steered</w:t>
            </w:r>
            <w:r w:rsidR="00D73656" w:rsidRPr="00D73656"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  <w:lang w:eastAsia="en-GB"/>
              </w:rPr>
              <w:t xml:space="preserve"> overall accounting operations and audit for the organization including collections, purchase, contract compliance, receivables, deposits, disbursements, payroll, fixed assets and inventory</w:t>
            </w:r>
            <w:r w:rsidR="00D73656" w:rsidRPr="00D73656"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  <w:lang w:eastAsia="en-GB"/>
              </w:rPr>
              <w:tab/>
            </w:r>
          </w:p>
          <w:p w:rsidR="00B02BEE" w:rsidRPr="00B02BEE" w:rsidRDefault="00B02BEE" w:rsidP="008128CE">
            <w:pPr>
              <w:pStyle w:val="ListParagraph"/>
              <w:ind w:left="360"/>
              <w:jc w:val="both"/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  <w:lang w:eastAsia="en-GB"/>
              </w:rPr>
            </w:pPr>
          </w:p>
        </w:tc>
      </w:tr>
    </w:tbl>
    <w:p w:rsidR="002A498F" w:rsidRPr="00983054" w:rsidRDefault="002A498F" w:rsidP="002A498F">
      <w:pPr>
        <w:jc w:val="both"/>
        <w:rPr>
          <w:rFonts w:ascii="Tahoma" w:hAnsi="Tahoma" w:cs="Tahoma"/>
          <w:sz w:val="10"/>
          <w:szCs w:val="18"/>
          <w:lang w:eastAsia="en-GB"/>
        </w:rPr>
      </w:pPr>
    </w:p>
    <w:p w:rsidR="002A5F5A" w:rsidRDefault="002A5F5A" w:rsidP="00E43D1F">
      <w:pPr>
        <w:spacing w:after="0" w:line="240" w:lineRule="auto"/>
        <w:jc w:val="both"/>
        <w:rPr>
          <w:rFonts w:ascii="Tahoma" w:hAnsi="Tahoma" w:cs="Tahoma"/>
          <w:bCs/>
          <w:color w:val="0070C0"/>
          <w:sz w:val="18"/>
          <w:szCs w:val="20"/>
          <w:lang w:eastAsia="en-GB"/>
        </w:rPr>
      </w:pPr>
    </w:p>
    <w:p w:rsidR="008128CE" w:rsidRPr="00D73656" w:rsidRDefault="008128CE" w:rsidP="008128C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Directed and coordinated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all administrative and finance functions for 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various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divisions (risk management), corporate legal matters with outside counsel, and annual line of credit renewals with financial institutions</w:t>
      </w:r>
    </w:p>
    <w:p w:rsidR="008128CE" w:rsidRPr="00D73656" w:rsidRDefault="008128CE" w:rsidP="008128C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Provided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necessary inputs and advice to the 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senior management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on overall financing strategy</w:t>
      </w:r>
    </w:p>
    <w:p w:rsidR="008128CE" w:rsidRPr="00D73656" w:rsidRDefault="008128CE" w:rsidP="008128C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Led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the design of optimum capital structure and financial strategy for the company keeping in mind capital expansion for existing business, investment in new businesses/projects, and short-term cash optimization</w:t>
      </w:r>
    </w:p>
    <w:p w:rsidR="008128CE" w:rsidRPr="00D73656" w:rsidRDefault="008128CE" w:rsidP="008128C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lastRenderedPageBreak/>
        <w:t>Ensured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statutory compliance for FEMA, Company Law, Direct &amp; Indirect Taxes, Customs, Weights 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&amp;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Measures, CST, Excise, Shops and Establishment Act, Contract Payroll</w:t>
      </w:r>
    </w:p>
    <w:p w:rsidR="008128CE" w:rsidRPr="00D73656" w:rsidRDefault="008128CE" w:rsidP="008128C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Undertook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customer profitability modelling / cost driver analysis to facilitate strategies to increase revenue and reduce overall cost</w:t>
      </w:r>
    </w:p>
    <w:p w:rsidR="008128CE" w:rsidRDefault="008128CE" w:rsidP="008128C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Streamlined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the department 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infrastructure for improving 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productivity 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&amp; efficiency</w:t>
      </w:r>
    </w:p>
    <w:p w:rsidR="008128CE" w:rsidRPr="00D73656" w:rsidRDefault="008128CE" w:rsidP="008128CE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Establishing a new financial reporting system that enabled the company to evaluate profitability of each department on an individual as well as consolidated basis</w:t>
      </w:r>
    </w:p>
    <w:p w:rsidR="008128CE" w:rsidRPr="008128CE" w:rsidRDefault="008128CE" w:rsidP="008128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Prepared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debt covenants calculation reports for the lending bank and other ad-hoc reports on financial performance and related ratios for external stakeholders (shareholders)</w:t>
      </w:r>
    </w:p>
    <w:p w:rsidR="00D73656" w:rsidRDefault="00D73656" w:rsidP="00D736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I</w:t>
      </w:r>
      <w:r w:rsidR="008128CE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mplemented</w:t>
      </w:r>
      <w:r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internal control disciplines throughout the region to maintain integrity and accuracy of financial reports</w:t>
      </w:r>
    </w:p>
    <w:p w:rsidR="00ED1DD8" w:rsidRPr="00D73656" w:rsidRDefault="008128CE" w:rsidP="00ED1DD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Complied</w:t>
      </w:r>
      <w:r w:rsidR="00D73656" w:rsidRPr="00D73656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with federal, state, and local financial legal requirements by studying existing and new legislation, enforcing adherence to requirements, and advising management on needed actions</w:t>
      </w:r>
    </w:p>
    <w:p w:rsidR="00944FCC" w:rsidRPr="00780EB3" w:rsidRDefault="00944FCC" w:rsidP="00780EB3">
      <w:p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</w:p>
    <w:p w:rsidR="00CE19B4" w:rsidRPr="004334F2" w:rsidRDefault="00CE19B4" w:rsidP="00CE19B4">
      <w:pPr>
        <w:pBdr>
          <w:bottom w:val="single" w:sz="4" w:space="1" w:color="auto"/>
        </w:pBdr>
        <w:rPr>
          <w:rFonts w:ascii="Tahoma" w:hAnsi="Tahoma" w:cs="Tahoma"/>
          <w:b/>
          <w:color w:val="2A3636"/>
          <w:sz w:val="24"/>
        </w:rPr>
      </w:pPr>
      <w:r>
        <w:rPr>
          <w:rFonts w:ascii="Tahoma" w:hAnsi="Tahoma" w:cs="Tahoma"/>
          <w:b/>
          <w:noProof/>
          <w:color w:val="154960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experience24x24ic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66C">
        <w:rPr>
          <w:rFonts w:ascii="Tahoma" w:hAnsi="Tahoma" w:cs="Tahoma"/>
          <w:b/>
          <w:color w:val="2A3636"/>
          <w:sz w:val="24"/>
        </w:rPr>
        <w:t>PREVIOUS</w:t>
      </w:r>
      <w:r w:rsidRPr="00F3155D">
        <w:rPr>
          <w:rFonts w:ascii="Tahoma" w:hAnsi="Tahoma" w:cs="Tahoma"/>
          <w:b/>
          <w:color w:val="2A3636"/>
          <w:sz w:val="24"/>
        </w:rPr>
        <w:t>EXPERIENCE</w:t>
      </w:r>
    </w:p>
    <w:p w:rsidR="00690338" w:rsidRPr="00394852" w:rsidRDefault="00690338" w:rsidP="00690338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 w:rsidRPr="008128CE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Apr'12 </w:t>
      </w:r>
      <w:r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- Mar'15 </w:t>
      </w:r>
    </w:p>
    <w:p w:rsidR="00690338" w:rsidRDefault="00690338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>Innovation Experience India Pvt. Ltd., Trivandrum as A</w:t>
      </w:r>
      <w:r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>dministrative &amp; Finance Manager</w:t>
      </w:r>
    </w:p>
    <w:p w:rsidR="00690338" w:rsidRDefault="00690338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</w:p>
    <w:p w:rsidR="00394852" w:rsidRPr="00394852" w:rsidRDefault="00394852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Apr'99 - </w:t>
      </w:r>
      <w:r w:rsidRPr="008128CE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Oct'14 </w:t>
      </w:r>
    </w:p>
    <w:p w:rsidR="00394852" w:rsidRPr="00394852" w:rsidRDefault="00394852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Socio Economic Unit </w:t>
      </w:r>
      <w:r w:rsidR="00BE2B80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(Leading </w:t>
      </w:r>
      <w:r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>NGO), Trivandrum as Accountant/ Accounts Officer/Finance Officer</w:t>
      </w:r>
    </w:p>
    <w:p w:rsidR="00BE2B80" w:rsidRDefault="00394852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 w:rsidRPr="008128CE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Engaged in Water conservation Management &amp; Sanitation </w:t>
      </w:r>
    </w:p>
    <w:p w:rsidR="00BE2B80" w:rsidRDefault="00BE2B80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</w:p>
    <w:p w:rsidR="00394852" w:rsidRPr="00394852" w:rsidRDefault="00394852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>Jun'97 - Mar'99</w:t>
      </w:r>
    </w:p>
    <w:p w:rsidR="00394852" w:rsidRPr="00394852" w:rsidRDefault="00690338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>Primus Steel India Limited</w:t>
      </w:r>
      <w:bookmarkStart w:id="0" w:name="_GoBack"/>
      <w:bookmarkEnd w:id="0"/>
      <w:r w:rsidR="00167014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 </w:t>
      </w:r>
      <w:r w:rsidR="00394852"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as Finance Manager </w:t>
      </w:r>
    </w:p>
    <w:p w:rsidR="00394852" w:rsidRPr="00394852" w:rsidRDefault="00394852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</w:p>
    <w:p w:rsidR="00394852" w:rsidRPr="00394852" w:rsidRDefault="00394852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>Jan'96 - Jun'97</w:t>
      </w:r>
    </w:p>
    <w:p w:rsidR="00394852" w:rsidRPr="00394852" w:rsidRDefault="00CE518F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/>
          <w:bCs/>
          <w:color w:val="0070C0"/>
          <w:sz w:val="18"/>
          <w:szCs w:val="20"/>
          <w:lang w:eastAsia="en-GB"/>
        </w:rPr>
        <w:t>Kurian Joseph &amp; Associates</w:t>
      </w:r>
      <w:r w:rsidR="00394852" w:rsidRPr="00394852">
        <w:rPr>
          <w:rFonts w:ascii="Tahoma" w:hAnsi="Tahoma" w:cs="Tahoma"/>
          <w:b/>
          <w:bCs/>
          <w:color w:val="0070C0"/>
          <w:sz w:val="18"/>
          <w:szCs w:val="20"/>
          <w:lang w:eastAsia="en-GB"/>
        </w:rPr>
        <w:t xml:space="preserve"> </w:t>
      </w:r>
      <w:r>
        <w:rPr>
          <w:rFonts w:ascii="Tahoma" w:hAnsi="Tahoma" w:cs="Tahoma"/>
          <w:b/>
          <w:bCs/>
          <w:color w:val="0070C0"/>
          <w:sz w:val="18"/>
          <w:szCs w:val="20"/>
          <w:lang w:eastAsia="en-GB"/>
        </w:rPr>
        <w:t xml:space="preserve">Pala </w:t>
      </w:r>
      <w:r w:rsidR="00394852"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as Sales Tax Practitioner No. 33/97  </w:t>
      </w:r>
    </w:p>
    <w:p w:rsidR="00394852" w:rsidRPr="00394852" w:rsidRDefault="00394852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</w:p>
    <w:p w:rsidR="00394852" w:rsidRPr="00394852" w:rsidRDefault="00394852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>Jun'95 - Dec'96</w:t>
      </w:r>
    </w:p>
    <w:p w:rsidR="003F1005" w:rsidRPr="00394852" w:rsidRDefault="00CE518F" w:rsidP="00394852">
      <w:pPr>
        <w:widowControl w:val="0"/>
        <w:shd w:val="clear" w:color="auto" w:fill="DAEEF3" w:themeFill="accent5" w:themeFillTint="33"/>
        <w:tabs>
          <w:tab w:val="left" w:pos="6480"/>
          <w:tab w:val="left" w:pos="10890"/>
        </w:tabs>
        <w:autoSpaceDE w:val="0"/>
        <w:autoSpaceDN w:val="0"/>
        <w:adjustRightInd w:val="0"/>
        <w:ind w:right="-189"/>
        <w:jc w:val="both"/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/>
          <w:bCs/>
          <w:color w:val="0070C0"/>
          <w:sz w:val="18"/>
          <w:szCs w:val="20"/>
          <w:lang w:eastAsia="en-GB"/>
        </w:rPr>
        <w:t>Kurian Joseph &amp; Associates</w:t>
      </w:r>
      <w:r w:rsidRPr="00394852">
        <w:rPr>
          <w:rFonts w:ascii="Tahoma" w:hAnsi="Tahoma" w:cs="Tahoma"/>
          <w:b/>
          <w:bCs/>
          <w:color w:val="0070C0"/>
          <w:sz w:val="18"/>
          <w:szCs w:val="20"/>
          <w:lang w:eastAsia="en-GB"/>
        </w:rPr>
        <w:t xml:space="preserve"> </w:t>
      </w:r>
      <w:r>
        <w:rPr>
          <w:rFonts w:ascii="Tahoma" w:hAnsi="Tahoma" w:cs="Tahoma"/>
          <w:b/>
          <w:bCs/>
          <w:color w:val="0070C0"/>
          <w:sz w:val="18"/>
          <w:szCs w:val="20"/>
          <w:lang w:eastAsia="en-GB"/>
        </w:rPr>
        <w:t xml:space="preserve">Pala </w:t>
      </w:r>
      <w:r w:rsidR="00394852" w:rsidRPr="00394852">
        <w:rPr>
          <w:rFonts w:ascii="Tahoma" w:hAnsi="Tahoma" w:cs="Tahoma"/>
          <w:b/>
          <w:bCs/>
          <w:color w:val="262626" w:themeColor="text1" w:themeTint="D9"/>
          <w:sz w:val="18"/>
          <w:szCs w:val="20"/>
          <w:lang w:eastAsia="en-GB"/>
        </w:rPr>
        <w:t xml:space="preserve">as Accountant / Sales Tax Practitioner Trainee  </w:t>
      </w:r>
    </w:p>
    <w:p w:rsidR="003F1005" w:rsidRPr="003F1005" w:rsidRDefault="003F1005" w:rsidP="003F1005">
      <w:pPr>
        <w:pBdr>
          <w:bottom w:val="single" w:sz="4" w:space="1" w:color="auto"/>
        </w:pBdr>
        <w:rPr>
          <w:rFonts w:ascii="Tahoma" w:hAnsi="Tahoma" w:cs="Tahoma"/>
          <w:b/>
          <w:color w:val="2A3636"/>
          <w:sz w:val="24"/>
        </w:rPr>
      </w:pPr>
      <w:r>
        <w:rPr>
          <w:rFonts w:ascii="Tahoma" w:hAnsi="Tahoma" w:cs="Tahoma"/>
          <w:b/>
          <w:noProof/>
          <w:color w:val="154960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experience24x24ic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color w:val="2A3636"/>
          <w:sz w:val="24"/>
        </w:rPr>
        <w:t xml:space="preserve"> TRAININGS ATTENDED</w:t>
      </w:r>
    </w:p>
    <w:p w:rsidR="003F1005" w:rsidRPr="003F1005" w:rsidRDefault="003F1005" w:rsidP="003F10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 w:rsidRPr="003F1005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Project Formulation and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Project Management through MS Project:</w:t>
      </w:r>
      <w:r w:rsidRPr="003F1005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Organized by Indian Institute of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Management, Calicut, Jul’03</w:t>
      </w:r>
    </w:p>
    <w:p w:rsidR="003F1005" w:rsidRPr="003F1005" w:rsidRDefault="003F1005" w:rsidP="003F10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Managing Finance in NPO’s:</w:t>
      </w:r>
      <w:r w:rsidRPr="003F1005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Organized by Accounts Training Institute (Center for Finance and Programme Manage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ment of G.Os), Bangalore, 2004</w:t>
      </w:r>
    </w:p>
    <w:p w:rsidR="003F1005" w:rsidRPr="003F1005" w:rsidRDefault="003F1005" w:rsidP="003F10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 w:rsidRPr="003F1005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Office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Support Staff Training Course: </w:t>
      </w:r>
      <w:r w:rsidRPr="003F1005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Organized by Ahmadabad Managem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ent Association, Feb’04</w:t>
      </w:r>
    </w:p>
    <w:p w:rsidR="00BE37BC" w:rsidRPr="003E3A81" w:rsidRDefault="003F1005" w:rsidP="00BE37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Training Program</w:t>
      </w:r>
      <w:r w:rsidRPr="003F1005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 on Planning, Executing, &amp; Managing Corporate Social Responsibility Projects –Amritha Viswa Vidyapeeda</w:t>
      </w:r>
      <w:r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>m and Shanthi Ashram, Jan’</w:t>
      </w:r>
      <w:r w:rsidRPr="003F1005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14 </w:t>
      </w:r>
    </w:p>
    <w:p w:rsidR="00BE37BC" w:rsidRPr="0054666C" w:rsidRDefault="00BE37BC" w:rsidP="00BE37BC">
      <w:p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</w:p>
    <w:p w:rsidR="00BE37BC" w:rsidRPr="002745F5" w:rsidRDefault="00BE37BC" w:rsidP="00BE37BC">
      <w:pPr>
        <w:pBdr>
          <w:bottom w:val="single" w:sz="4" w:space="1" w:color="auto"/>
        </w:pBd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 w:rsidRPr="008B577A">
        <w:rPr>
          <w:noProof/>
          <w:color w:val="154960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flat2-grey.pn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color w:val="2A3636"/>
          <w:sz w:val="24"/>
        </w:rPr>
        <w:t>CERTIFICATION</w:t>
      </w:r>
    </w:p>
    <w:p w:rsidR="00BE37BC" w:rsidRDefault="00BE37BC" w:rsidP="00BE37BC">
      <w:p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</w:p>
    <w:p w:rsidR="00BE37BC" w:rsidRPr="00BE37BC" w:rsidRDefault="00BE37BC" w:rsidP="00BE37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 w:rsidRPr="00BE37BC"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  <w:t xml:space="preserve">Sales Tax Practitioner No.33/97 </w:t>
      </w:r>
    </w:p>
    <w:p w:rsidR="003F1005" w:rsidRPr="0054666C" w:rsidRDefault="003F1005" w:rsidP="0054666C">
      <w:pP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</w:p>
    <w:p w:rsidR="00E56724" w:rsidRPr="002745F5" w:rsidRDefault="00E56724" w:rsidP="00F45230">
      <w:pPr>
        <w:pBdr>
          <w:bottom w:val="single" w:sz="4" w:space="1" w:color="auto"/>
        </w:pBdr>
        <w:spacing w:after="0" w:line="240" w:lineRule="auto"/>
        <w:jc w:val="both"/>
        <w:rPr>
          <w:rFonts w:ascii="Tahoma" w:hAnsi="Tahoma" w:cs="Tahoma"/>
          <w:bCs/>
          <w:color w:val="262626" w:themeColor="text1" w:themeTint="D9"/>
          <w:sz w:val="18"/>
          <w:szCs w:val="20"/>
          <w:lang w:eastAsia="en-GB"/>
        </w:rPr>
      </w:pPr>
      <w:r w:rsidRPr="008B577A">
        <w:rPr>
          <w:noProof/>
          <w:color w:val="154960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flat2-grey.pn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5F5">
        <w:rPr>
          <w:rFonts w:ascii="Tahoma" w:hAnsi="Tahoma" w:cs="Tahoma"/>
          <w:b/>
          <w:color w:val="2A3636"/>
          <w:sz w:val="24"/>
        </w:rPr>
        <w:t xml:space="preserve"> EDUCATION</w:t>
      </w:r>
    </w:p>
    <w:p w:rsidR="00E56724" w:rsidRPr="00FB5773" w:rsidRDefault="003C345C" w:rsidP="00E56724">
      <w:pPr>
        <w:ind w:right="90"/>
        <w:rPr>
          <w:sz w:val="2"/>
        </w:rPr>
      </w:pPr>
      <w:r w:rsidRPr="003C345C">
        <w:rPr>
          <w:noProof/>
        </w:rPr>
        <w:pict>
          <v:shape id="Text Box 24" o:spid="_x0000_s1039" type="#_x0000_t202" style="position:absolute;margin-left:82.05pt;margin-top:8.5pt;width:468.3pt;height:21.75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VCgwIAAGw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" filled="f" stroked="f" strokeweight=".5pt">
            <v:textbox>
              <w:txbxContent>
                <w:p w:rsidR="00E56724" w:rsidRPr="00EB5E15" w:rsidRDefault="008B07A0" w:rsidP="0092579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  <w:lang w:eastAsia="en-GB"/>
                    </w:rPr>
                    <w:t>ICWA Inter (course completed);</w:t>
                  </w:r>
                  <w:r w:rsidRPr="00152089"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>March 2001</w:t>
                  </w:r>
                </w:p>
              </w:txbxContent>
            </v:textbox>
          </v:shape>
        </w:pict>
      </w:r>
    </w:p>
    <w:tbl>
      <w:tblPr>
        <w:tblStyle w:val="TableGrid"/>
        <w:tblW w:w="8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79"/>
        <w:gridCol w:w="6555"/>
      </w:tblGrid>
      <w:tr w:rsidR="00E56724" w:rsidTr="00EE2D5D">
        <w:trPr>
          <w:trHeight w:val="630"/>
        </w:trPr>
        <w:tc>
          <w:tcPr>
            <w:tcW w:w="1879" w:type="dxa"/>
          </w:tcPr>
          <w:p w:rsidR="00E56724" w:rsidRDefault="003C345C" w:rsidP="00EE2D5D">
            <w:r w:rsidRPr="003C345C"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7" o:spid="_x0000_s1040" type="#_x0000_t15" style="position:absolute;margin-left:1.95pt;margin-top:-3.5pt;width:69.95pt;height:22.4pt;z-index:251805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" adj="18142" fillcolor="#2a3636" stroked="f" strokeweight="2pt">
                  <v:textbox>
                    <w:txbxContent>
                      <w:p w:rsidR="00E56724" w:rsidRPr="00C950BB" w:rsidRDefault="00E56724" w:rsidP="00E56724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20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6555" w:type="dxa"/>
          </w:tcPr>
          <w:p w:rsidR="00E56724" w:rsidRDefault="00E56724" w:rsidP="00EE2D5D"/>
        </w:tc>
      </w:tr>
    </w:tbl>
    <w:p w:rsidR="00537150" w:rsidRDefault="00766FCB" w:rsidP="00275F25">
      <w:pPr>
        <w:pBdr>
          <w:bottom w:val="single" w:sz="4" w:space="1" w:color="auto"/>
        </w:pBdr>
        <w:tabs>
          <w:tab w:val="left" w:pos="553"/>
          <w:tab w:val="left" w:pos="8535"/>
        </w:tabs>
        <w:rPr>
          <w:rFonts w:ascii="Tahoma" w:hAnsi="Tahoma" w:cs="Tahoma"/>
          <w:b/>
          <w:color w:val="2A3636"/>
          <w:sz w:val="24"/>
        </w:rPr>
      </w:pPr>
      <w:r w:rsidRPr="003C345C">
        <w:rPr>
          <w:rFonts w:ascii="Tahoma" w:hAnsi="Tahoma" w:cs="Tahoma"/>
          <w:b/>
          <w:noProof/>
          <w:color w:val="2A3636"/>
          <w:sz w:val="24"/>
        </w:rPr>
        <w:pict>
          <v:shape id="Pentagon 10" o:spid="_x0000_s1042" type="#_x0000_t15" style="position:absolute;margin-left:1.95pt;margin-top:1.5pt;width:75.5pt;height:22.4pt;z-index:2518200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" adj="18142" fillcolor="#2a3636" stroked="f" strokeweight="2pt">
            <v:textbox>
              <w:txbxContent>
                <w:p w:rsidR="00073ACA" w:rsidRPr="00C950BB" w:rsidRDefault="00073ACA" w:rsidP="00073ACA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</w:p>
              </w:txbxContent>
            </v:textbox>
          </v:shape>
        </w:pict>
      </w:r>
      <w:r w:rsidR="003C345C" w:rsidRPr="003C345C">
        <w:rPr>
          <w:rFonts w:ascii="Tahoma" w:hAnsi="Tahoma" w:cs="Tahoma"/>
          <w:b/>
          <w:noProof/>
          <w:color w:val="2A3636"/>
          <w:sz w:val="24"/>
        </w:rPr>
        <w:pict>
          <v:shape id="Text Box 2" o:spid="_x0000_s1041" type="#_x0000_t202" style="position:absolute;margin-left:81.75pt;margin-top:2.65pt;width:468.3pt;height:20.9pt;z-index:2518190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xfgQIAAGo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" filled="f" stroked="f" strokeweight=".5pt">
            <v:textbox>
              <w:txbxContent>
                <w:p w:rsidR="00073ACA" w:rsidRPr="005F00A1" w:rsidRDefault="008B07A0" w:rsidP="00073AC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</w:pPr>
                  <w:r w:rsidRPr="008B07A0">
                    <w:rPr>
                      <w:rFonts w:ascii="Tahoma" w:hAnsi="Tahoma" w:cs="Tahoma"/>
                      <w:b/>
                      <w:sz w:val="18"/>
                      <w:szCs w:val="18"/>
                      <w:lang w:eastAsia="en-GB"/>
                    </w:rPr>
                    <w:t>Post Graduate D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  <w:lang w:eastAsia="en-GB"/>
                    </w:rPr>
                    <w:t xml:space="preserve">iploma in Financial Management </w:t>
                  </w:r>
                  <w:r w:rsidRPr="008B07A0"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 xml:space="preserve">from </w:t>
                  </w:r>
                  <w:r w:rsidRPr="008B07A0">
                    <w:rPr>
                      <w:rFonts w:ascii="Tahoma" w:hAnsi="Tahoma" w:cs="Tahoma"/>
                      <w:color w:val="0070C0"/>
                      <w:sz w:val="18"/>
                      <w:szCs w:val="18"/>
                      <w:lang w:eastAsia="en-GB"/>
                    </w:rPr>
                    <w:t>univ</w:t>
                  </w:r>
                  <w:r w:rsidRPr="008B07A0"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>.; 1998</w:t>
                  </w:r>
                </w:p>
              </w:txbxContent>
            </v:textbox>
          </v:shape>
        </w:pict>
      </w:r>
    </w:p>
    <w:p w:rsidR="0082091C" w:rsidRDefault="003C345C" w:rsidP="00275F25">
      <w:pPr>
        <w:pBdr>
          <w:bottom w:val="single" w:sz="4" w:space="1" w:color="auto"/>
        </w:pBdr>
        <w:tabs>
          <w:tab w:val="left" w:pos="553"/>
          <w:tab w:val="left" w:pos="8535"/>
        </w:tabs>
        <w:rPr>
          <w:rFonts w:ascii="Tahoma" w:hAnsi="Tahoma" w:cs="Tahoma"/>
          <w:b/>
          <w:color w:val="2A3636"/>
          <w:sz w:val="24"/>
        </w:rPr>
      </w:pPr>
      <w:r w:rsidRPr="003C345C">
        <w:rPr>
          <w:rFonts w:ascii="Tahoma" w:hAnsi="Tahoma" w:cs="Tahoma"/>
          <w:b/>
          <w:noProof/>
          <w:color w:val="2A3636"/>
          <w:sz w:val="24"/>
        </w:rPr>
        <w:pict>
          <v:shape id="Pentagon 21" o:spid="_x0000_s1043" type="#_x0000_t15" style="position:absolute;margin-left:1.95pt;margin-top:6.2pt;width:75.15pt;height:22.4pt;z-index:251834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" adj="18142" fillcolor="#2a3636" stroked="f" strokeweight="2pt">
            <v:textbox>
              <w:txbxContent>
                <w:p w:rsidR="0082091C" w:rsidRPr="00C950BB" w:rsidRDefault="0082091C" w:rsidP="0082091C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</w:p>
              </w:txbxContent>
            </v:textbox>
          </v:shape>
        </w:pict>
      </w:r>
      <w:r w:rsidRPr="003C345C">
        <w:rPr>
          <w:rFonts w:ascii="Tahoma" w:hAnsi="Tahoma" w:cs="Tahoma"/>
          <w:b/>
          <w:noProof/>
          <w:color w:val="2A3636"/>
          <w:sz w:val="24"/>
        </w:rPr>
        <w:pict>
          <v:shape id="Text Box 19" o:spid="_x0000_s1044" type="#_x0000_t202" style="position:absolute;margin-left:81.45pt;margin-top:7.35pt;width:468.3pt;height:20.9pt;z-index:251833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nDgQIAAGw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" filled="f" stroked="f" strokeweight=".5pt">
            <v:textbox>
              <w:txbxContent>
                <w:p w:rsidR="0082091C" w:rsidRPr="008B07A0" w:rsidRDefault="008B07A0" w:rsidP="0082091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  <w:lang w:eastAsia="en-GB"/>
                    </w:rPr>
                    <w:t xml:space="preserve">M.Com. </w:t>
                  </w:r>
                  <w:r w:rsidRPr="008B07A0"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 xml:space="preserve">from Kerala </w:t>
                  </w:r>
                  <w:r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 xml:space="preserve">University; </w:t>
                  </w:r>
                  <w:r w:rsidRPr="008B07A0"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>1997</w:t>
                  </w:r>
                </w:p>
              </w:txbxContent>
            </v:textbox>
          </v:shape>
        </w:pict>
      </w:r>
    </w:p>
    <w:p w:rsidR="0082091C" w:rsidRDefault="003C345C" w:rsidP="00275F25">
      <w:pPr>
        <w:pBdr>
          <w:bottom w:val="single" w:sz="4" w:space="1" w:color="auto"/>
        </w:pBdr>
        <w:tabs>
          <w:tab w:val="left" w:pos="553"/>
          <w:tab w:val="left" w:pos="8535"/>
        </w:tabs>
        <w:rPr>
          <w:rFonts w:ascii="Tahoma" w:hAnsi="Tahoma" w:cs="Tahoma"/>
          <w:b/>
          <w:color w:val="2A3636"/>
          <w:sz w:val="24"/>
        </w:rPr>
      </w:pPr>
      <w:r w:rsidRPr="003C345C">
        <w:rPr>
          <w:rFonts w:ascii="Tahoma" w:hAnsi="Tahoma" w:cs="Tahoma"/>
          <w:b/>
          <w:noProof/>
          <w:color w:val="2A3636"/>
          <w:sz w:val="24"/>
        </w:rPr>
        <w:pict>
          <v:shape id="Pentagon 29" o:spid="_x0000_s1045" type="#_x0000_t15" style="position:absolute;margin-left:1.95pt;margin-top:9.3pt;width:75.35pt;height:22.4pt;z-index:251837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" adj="18142" fillcolor="#2a3636" stroked="f" strokeweight="2pt">
            <v:textbox>
              <w:txbxContent>
                <w:p w:rsidR="0082091C" w:rsidRPr="00C950BB" w:rsidRDefault="0082091C" w:rsidP="0082091C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</w:p>
              </w:txbxContent>
            </v:textbox>
          </v:shape>
        </w:pict>
      </w:r>
      <w:r w:rsidRPr="003C345C">
        <w:rPr>
          <w:rFonts w:ascii="Tahoma" w:hAnsi="Tahoma" w:cs="Tahoma"/>
          <w:b/>
          <w:noProof/>
          <w:color w:val="2A3636"/>
          <w:sz w:val="24"/>
        </w:rPr>
        <w:pict>
          <v:shape id="Text Box 25" o:spid="_x0000_s1046" type="#_x0000_t202" style="position:absolute;margin-left:81.6pt;margin-top:10.45pt;width:468.3pt;height:20.9pt;z-index:251836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" filled="f" stroked="f" strokeweight=".5pt">
            <v:textbox>
              <w:txbxContent>
                <w:p w:rsidR="0082091C" w:rsidRPr="008B07A0" w:rsidRDefault="008B07A0" w:rsidP="0082091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  <w:szCs w:val="18"/>
                      <w:lang w:eastAsia="en-GB"/>
                    </w:rPr>
                    <w:t>B.</w:t>
                  </w:r>
                  <w:r w:rsidRPr="008B07A0">
                    <w:rPr>
                      <w:rFonts w:ascii="Tahoma" w:hAnsi="Tahoma" w:cs="Tahoma"/>
                      <w:b/>
                      <w:sz w:val="18"/>
                      <w:szCs w:val="18"/>
                      <w:lang w:eastAsia="en-GB"/>
                    </w:rPr>
                    <w:t>Com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  <w:lang w:eastAsia="en-GB"/>
                    </w:rPr>
                    <w:t>.</w:t>
                  </w:r>
                  <w:r w:rsidRPr="008B07A0"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 xml:space="preserve">from </w:t>
                  </w:r>
                  <w:r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 xml:space="preserve">Mahatma Gandhi University; </w:t>
                  </w:r>
                  <w:r w:rsidRPr="008B07A0">
                    <w:rPr>
                      <w:rFonts w:ascii="Tahoma" w:hAnsi="Tahoma" w:cs="Tahoma"/>
                      <w:sz w:val="18"/>
                      <w:szCs w:val="18"/>
                      <w:lang w:eastAsia="en-GB"/>
                    </w:rPr>
                    <w:t>1993</w:t>
                  </w:r>
                </w:p>
              </w:txbxContent>
            </v:textbox>
          </v:shape>
        </w:pict>
      </w:r>
    </w:p>
    <w:p w:rsidR="0082091C" w:rsidRDefault="0082091C" w:rsidP="00275F25">
      <w:pPr>
        <w:pBdr>
          <w:bottom w:val="single" w:sz="4" w:space="1" w:color="auto"/>
        </w:pBdr>
        <w:tabs>
          <w:tab w:val="left" w:pos="553"/>
          <w:tab w:val="left" w:pos="8535"/>
        </w:tabs>
        <w:rPr>
          <w:rFonts w:ascii="Tahoma" w:hAnsi="Tahoma" w:cs="Tahoma"/>
          <w:b/>
          <w:color w:val="2A3636"/>
          <w:sz w:val="24"/>
        </w:rPr>
      </w:pPr>
    </w:p>
    <w:p w:rsidR="00E56724" w:rsidRPr="00275F25" w:rsidRDefault="00E56724" w:rsidP="00275F25">
      <w:pPr>
        <w:pBdr>
          <w:bottom w:val="single" w:sz="4" w:space="1" w:color="auto"/>
        </w:pBdr>
        <w:tabs>
          <w:tab w:val="left" w:pos="553"/>
          <w:tab w:val="left" w:pos="8535"/>
        </w:tabs>
        <w:rPr>
          <w:rFonts w:ascii="Tahoma" w:hAnsi="Tahoma" w:cs="Tahoma"/>
          <w:b/>
          <w:color w:val="2A3636"/>
          <w:sz w:val="24"/>
        </w:rPr>
      </w:pPr>
      <w:r>
        <w:rPr>
          <w:rFonts w:ascii="Tahoma" w:hAnsi="Tahoma" w:cs="Tahoma"/>
          <w:b/>
          <w:noProof/>
          <w:color w:val="FFFFFF" w:themeColor="background1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-details24x24icons.png"/>
                    <pic:cNvPicPr/>
                  </pic:nvPicPr>
                  <pic:blipFill>
                    <a:blip r:embed="rId23">
                      <a:biLevel thresh="75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55D">
        <w:rPr>
          <w:rFonts w:ascii="Tahoma" w:hAnsi="Tahoma" w:cs="Tahoma"/>
          <w:b/>
          <w:color w:val="2A3636"/>
          <w:sz w:val="24"/>
        </w:rPr>
        <w:t>PERSONAL DETAILS</w:t>
      </w:r>
    </w:p>
    <w:p w:rsidR="000E29A5" w:rsidRPr="00C1030B" w:rsidRDefault="00C1030B" w:rsidP="00376626">
      <w:pPr>
        <w:spacing w:after="0" w:line="240" w:lineRule="auto"/>
        <w:jc w:val="both"/>
        <w:rPr>
          <w:rFonts w:ascii="Tahoma" w:hAnsi="Tahoma" w:cs="Tahoma"/>
          <w:sz w:val="18"/>
          <w:szCs w:val="18"/>
          <w:lang w:eastAsia="en-GB"/>
        </w:rPr>
      </w:pPr>
      <w:r>
        <w:rPr>
          <w:rFonts w:ascii="Tahoma" w:hAnsi="Tahoma" w:cs="Tahoma"/>
          <w:b/>
          <w:sz w:val="18"/>
          <w:szCs w:val="18"/>
          <w:lang w:eastAsia="en-GB"/>
        </w:rPr>
        <w:t>Date of Birth:</w:t>
      </w:r>
      <w:r>
        <w:rPr>
          <w:rFonts w:ascii="Tahoma" w:hAnsi="Tahoma" w:cs="Tahoma"/>
          <w:b/>
          <w:sz w:val="18"/>
          <w:szCs w:val="18"/>
          <w:lang w:eastAsia="en-GB"/>
        </w:rPr>
        <w:tab/>
      </w:r>
      <w:r>
        <w:rPr>
          <w:rFonts w:ascii="Tahoma" w:hAnsi="Tahoma" w:cs="Tahoma"/>
          <w:b/>
          <w:sz w:val="18"/>
          <w:szCs w:val="18"/>
          <w:lang w:eastAsia="en-GB"/>
        </w:rPr>
        <w:tab/>
      </w:r>
      <w:r w:rsidRPr="00C1030B">
        <w:rPr>
          <w:rFonts w:ascii="Tahoma" w:hAnsi="Tahoma" w:cs="Tahoma"/>
          <w:sz w:val="18"/>
          <w:szCs w:val="18"/>
          <w:lang w:eastAsia="en-GB"/>
        </w:rPr>
        <w:t>28</w:t>
      </w:r>
      <w:r w:rsidRPr="00C1030B">
        <w:rPr>
          <w:rFonts w:ascii="Tahoma" w:hAnsi="Tahoma" w:cs="Tahoma"/>
          <w:sz w:val="18"/>
          <w:szCs w:val="18"/>
          <w:vertAlign w:val="superscript"/>
          <w:lang w:eastAsia="en-GB"/>
        </w:rPr>
        <w:t>th</w:t>
      </w:r>
      <w:r w:rsidRPr="00C1030B">
        <w:rPr>
          <w:rFonts w:ascii="Tahoma" w:hAnsi="Tahoma" w:cs="Tahoma"/>
          <w:sz w:val="18"/>
          <w:szCs w:val="18"/>
          <w:lang w:eastAsia="en-GB"/>
        </w:rPr>
        <w:t xml:space="preserve"> Mar</w:t>
      </w:r>
      <w:r>
        <w:rPr>
          <w:rFonts w:ascii="Tahoma" w:hAnsi="Tahoma" w:cs="Tahoma"/>
          <w:sz w:val="18"/>
          <w:szCs w:val="18"/>
          <w:lang w:eastAsia="en-GB"/>
        </w:rPr>
        <w:t>ch</w:t>
      </w:r>
      <w:r w:rsidRPr="00C1030B">
        <w:rPr>
          <w:rFonts w:ascii="Tahoma" w:hAnsi="Tahoma" w:cs="Tahoma"/>
          <w:sz w:val="18"/>
          <w:szCs w:val="18"/>
          <w:lang w:eastAsia="en-GB"/>
        </w:rPr>
        <w:t xml:space="preserve"> 1972</w:t>
      </w:r>
    </w:p>
    <w:p w:rsidR="00376626" w:rsidRPr="00944FCC" w:rsidRDefault="00376626" w:rsidP="00376626">
      <w:pPr>
        <w:spacing w:after="0" w:line="240" w:lineRule="auto"/>
        <w:jc w:val="both"/>
        <w:rPr>
          <w:rFonts w:ascii="Tahoma" w:hAnsi="Tahoma" w:cs="Tahoma"/>
          <w:sz w:val="18"/>
          <w:szCs w:val="18"/>
          <w:lang w:eastAsia="en-GB"/>
        </w:rPr>
      </w:pPr>
      <w:r w:rsidRPr="00376626">
        <w:rPr>
          <w:rFonts w:ascii="Tahoma" w:hAnsi="Tahoma" w:cs="Tahoma"/>
          <w:b/>
          <w:sz w:val="18"/>
          <w:szCs w:val="18"/>
          <w:lang w:eastAsia="en-GB"/>
        </w:rPr>
        <w:t xml:space="preserve">Languages Known: </w:t>
      </w:r>
      <w:r>
        <w:rPr>
          <w:rFonts w:ascii="Tahoma" w:hAnsi="Tahoma" w:cs="Tahoma"/>
          <w:b/>
          <w:sz w:val="18"/>
          <w:szCs w:val="18"/>
          <w:lang w:eastAsia="en-GB"/>
        </w:rPr>
        <w:tab/>
      </w:r>
      <w:r w:rsidR="00C1030B" w:rsidRPr="00C1030B">
        <w:rPr>
          <w:rFonts w:ascii="Tahoma" w:hAnsi="Tahoma" w:cs="Tahoma"/>
          <w:sz w:val="18"/>
          <w:szCs w:val="18"/>
          <w:lang w:eastAsia="en-GB"/>
        </w:rPr>
        <w:t>English, Hindi &amp; Malayalam</w:t>
      </w:r>
    </w:p>
    <w:p w:rsidR="00437D71" w:rsidRPr="006E36BA" w:rsidRDefault="006E36BA" w:rsidP="001D41E1">
      <w:pPr>
        <w:spacing w:after="0" w:line="240" w:lineRule="auto"/>
        <w:jc w:val="both"/>
        <w:rPr>
          <w:rFonts w:ascii="Tahoma" w:hAnsi="Tahoma" w:cs="Tahoma"/>
          <w:sz w:val="18"/>
          <w:szCs w:val="18"/>
          <w:lang w:eastAsia="en-GB"/>
        </w:rPr>
      </w:pPr>
      <w:r>
        <w:rPr>
          <w:rFonts w:ascii="Tahoma" w:hAnsi="Tahoma" w:cs="Tahoma"/>
          <w:b/>
          <w:sz w:val="18"/>
          <w:szCs w:val="18"/>
          <w:lang w:eastAsia="en-GB"/>
        </w:rPr>
        <w:t xml:space="preserve">Address: </w:t>
      </w:r>
      <w:r>
        <w:rPr>
          <w:rFonts w:ascii="Tahoma" w:hAnsi="Tahoma" w:cs="Tahoma"/>
          <w:b/>
          <w:sz w:val="18"/>
          <w:szCs w:val="18"/>
          <w:lang w:eastAsia="en-GB"/>
        </w:rPr>
        <w:tab/>
      </w:r>
      <w:r>
        <w:rPr>
          <w:rFonts w:ascii="Tahoma" w:hAnsi="Tahoma" w:cs="Tahoma"/>
          <w:b/>
          <w:sz w:val="18"/>
          <w:szCs w:val="18"/>
          <w:lang w:eastAsia="en-GB"/>
        </w:rPr>
        <w:tab/>
      </w:r>
      <w:r w:rsidRPr="006E36BA">
        <w:rPr>
          <w:rFonts w:ascii="Tahoma" w:hAnsi="Tahoma" w:cs="Tahoma"/>
          <w:sz w:val="18"/>
          <w:szCs w:val="18"/>
          <w:lang w:eastAsia="en-GB"/>
        </w:rPr>
        <w:t>Sowbhagya’ 23 A, Althara Nagar, Opp</w:t>
      </w:r>
      <w:r>
        <w:rPr>
          <w:rFonts w:ascii="Tahoma" w:hAnsi="Tahoma" w:cs="Tahoma"/>
          <w:sz w:val="18"/>
          <w:szCs w:val="18"/>
          <w:lang w:eastAsia="en-GB"/>
        </w:rPr>
        <w:t>.</w:t>
      </w:r>
      <w:r w:rsidRPr="006E36BA">
        <w:rPr>
          <w:rFonts w:ascii="Tahoma" w:hAnsi="Tahoma" w:cs="Tahoma"/>
          <w:sz w:val="18"/>
          <w:szCs w:val="18"/>
          <w:lang w:eastAsia="en-GB"/>
        </w:rPr>
        <w:t xml:space="preserve"> Heera Blue Bells, Vellayambalam, Sasthamangalam, </w:t>
      </w:r>
      <w:r>
        <w:rPr>
          <w:rFonts w:ascii="Tahoma" w:hAnsi="Tahoma" w:cs="Tahoma"/>
          <w:sz w:val="18"/>
          <w:szCs w:val="18"/>
          <w:lang w:eastAsia="en-GB"/>
        </w:rPr>
        <w:t>Trivandrum - 695</w:t>
      </w:r>
      <w:r w:rsidRPr="006E36BA">
        <w:rPr>
          <w:rFonts w:ascii="Tahoma" w:hAnsi="Tahoma" w:cs="Tahoma"/>
          <w:sz w:val="18"/>
          <w:szCs w:val="18"/>
          <w:lang w:eastAsia="en-GB"/>
        </w:rPr>
        <w:t xml:space="preserve">010 </w:t>
      </w:r>
      <w:r>
        <w:rPr>
          <w:rFonts w:ascii="Tahoma" w:hAnsi="Tahoma" w:cs="Tahoma"/>
          <w:sz w:val="18"/>
          <w:szCs w:val="18"/>
          <w:lang w:eastAsia="en-GB"/>
        </w:rPr>
        <w:tab/>
      </w:r>
      <w:r>
        <w:rPr>
          <w:rFonts w:ascii="Tahoma" w:hAnsi="Tahoma" w:cs="Tahoma"/>
          <w:sz w:val="18"/>
          <w:szCs w:val="18"/>
          <w:lang w:eastAsia="en-GB"/>
        </w:rPr>
        <w:tab/>
      </w:r>
      <w:r>
        <w:rPr>
          <w:rFonts w:ascii="Tahoma" w:hAnsi="Tahoma" w:cs="Tahoma"/>
          <w:sz w:val="18"/>
          <w:szCs w:val="18"/>
          <w:lang w:eastAsia="en-GB"/>
        </w:rPr>
        <w:tab/>
        <w:t>Kerala</w:t>
      </w:r>
    </w:p>
    <w:sectPr w:rsidR="00437D71" w:rsidRPr="006E36BA" w:rsidSect="00CF075E"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016" w:rsidRDefault="009A6016" w:rsidP="00513EBF">
      <w:pPr>
        <w:spacing w:after="0" w:line="240" w:lineRule="auto"/>
      </w:pPr>
      <w:r>
        <w:separator/>
      </w:r>
    </w:p>
  </w:endnote>
  <w:endnote w:type="continuationSeparator" w:id="1">
    <w:p w:rsidR="009A6016" w:rsidRDefault="009A6016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016" w:rsidRDefault="009A6016" w:rsidP="00513EBF">
      <w:pPr>
        <w:spacing w:after="0" w:line="240" w:lineRule="auto"/>
      </w:pPr>
      <w:r>
        <w:separator/>
      </w:r>
    </w:p>
  </w:footnote>
  <w:footnote w:type="continuationSeparator" w:id="1">
    <w:p w:rsidR="009A6016" w:rsidRDefault="009A6016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0" type="#_x0000_t75" style="width:14.25pt;height:14.25pt" o:bullet="t">
        <v:imagedata r:id="rId1" o:title="bullet"/>
      </v:shape>
    </w:pict>
  </w:numPicBullet>
  <w:numPicBullet w:numPicBulletId="1">
    <w:pict>
      <v:shape id="_x0000_i1411" type="#_x0000_t75" style="width:7.5pt;height:7.5pt" o:bullet="t">
        <v:imagedata r:id="rId2" o:title="bullet-grey"/>
      </v:shape>
    </w:pict>
  </w:numPicBullet>
  <w:numPicBullet w:numPicBulletId="2">
    <w:pict>
      <v:shape id="_x0000_i1412" type="#_x0000_t75" style="width:11.25pt;height:11.25pt" o:bullet="t">
        <v:imagedata r:id="rId3" o:title="bullet"/>
      </v:shape>
    </w:pict>
  </w:numPicBullet>
  <w:numPicBullet w:numPicBulletId="3">
    <w:pict>
      <v:shape id="_x0000_i1413" type="#_x0000_t75" style="width:7.5pt;height:7.5pt" o:bullet="t">
        <v:imagedata r:id="rId4" o:title="bullet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21"/>
        <w:szCs w:val="21"/>
        <w:lang w:val="en-GB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"/>
      <w:lvlJc w:val="left"/>
      <w:pPr>
        <w:tabs>
          <w:tab w:val="num" w:pos="0"/>
        </w:tabs>
        <w:ind w:left="644" w:hanging="360"/>
      </w:pPr>
      <w:rPr>
        <w:rFonts w:ascii="Wingdings" w:hAnsi="Wingdings" w:cs="Wingdings"/>
        <w:color w:val="003300"/>
        <w:sz w:val="22"/>
        <w:szCs w:val="22"/>
        <w:lang w:val="en-GB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1"/>
        <w:szCs w:val="21"/>
        <w:lang w:val="en-IN"/>
      </w:rPr>
    </w:lvl>
  </w:abstractNum>
  <w:abstractNum w:abstractNumId="3">
    <w:nsid w:val="00000009"/>
    <w:multiLevelType w:val="hybridMultilevel"/>
    <w:tmpl w:val="1220085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9929FC"/>
    <w:multiLevelType w:val="hybridMultilevel"/>
    <w:tmpl w:val="A85A1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24C4213"/>
    <w:multiLevelType w:val="hybridMultilevel"/>
    <w:tmpl w:val="173A85A8"/>
    <w:lvl w:ilvl="0" w:tplc="4009000D">
      <w:start w:val="1"/>
      <w:numFmt w:val="bullet"/>
      <w:lvlText w:val="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6">
    <w:nsid w:val="04526D42"/>
    <w:multiLevelType w:val="hybridMultilevel"/>
    <w:tmpl w:val="A2DC6820"/>
    <w:lvl w:ilvl="0" w:tplc="F6A2445A">
      <w:start w:val="2"/>
      <w:numFmt w:val="bullet"/>
      <w:lvlText w:val=""/>
      <w:lvlJc w:val="left"/>
      <w:pPr>
        <w:ind w:left="720" w:hanging="360"/>
      </w:pPr>
      <w:rPr>
        <w:rFonts w:ascii="Symbol" w:eastAsia="System" w:hAnsi="Symbol" w:cs="System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F96E6E"/>
    <w:multiLevelType w:val="hybridMultilevel"/>
    <w:tmpl w:val="7188F7B4"/>
    <w:lvl w:ilvl="0" w:tplc="40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0D396A14"/>
    <w:multiLevelType w:val="hybridMultilevel"/>
    <w:tmpl w:val="AFB65B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D6D2E6C"/>
    <w:multiLevelType w:val="hybridMultilevel"/>
    <w:tmpl w:val="430A38F2"/>
    <w:lvl w:ilvl="0" w:tplc="3CD2B49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07C3F"/>
    <w:multiLevelType w:val="hybridMultilevel"/>
    <w:tmpl w:val="9078C4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15260463"/>
    <w:multiLevelType w:val="hybridMultilevel"/>
    <w:tmpl w:val="136A1FE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6027C44"/>
    <w:multiLevelType w:val="multilevel"/>
    <w:tmpl w:val="4370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8BF1E3D"/>
    <w:multiLevelType w:val="hybridMultilevel"/>
    <w:tmpl w:val="6B0C0B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>
    <w:nsid w:val="1CAA6D2B"/>
    <w:multiLevelType w:val="hybridMultilevel"/>
    <w:tmpl w:val="AE9E8ACA"/>
    <w:lvl w:ilvl="0" w:tplc="17741ED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FB63256"/>
    <w:multiLevelType w:val="hybridMultilevel"/>
    <w:tmpl w:val="86F4AA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206029D"/>
    <w:multiLevelType w:val="hybridMultilevel"/>
    <w:tmpl w:val="D2E2D3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2B0686A"/>
    <w:multiLevelType w:val="hybridMultilevel"/>
    <w:tmpl w:val="02584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8C6069"/>
    <w:multiLevelType w:val="hybridMultilevel"/>
    <w:tmpl w:val="C6B82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482281"/>
    <w:multiLevelType w:val="hybridMultilevel"/>
    <w:tmpl w:val="A9EAF0A6"/>
    <w:lvl w:ilvl="0" w:tplc="FE9C5E1A">
      <w:start w:val="1"/>
      <w:numFmt w:val="bullet"/>
      <w:lvlText w:val=""/>
      <w:lvlPicBulletId w:val="2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47F4DFC"/>
    <w:multiLevelType w:val="hybridMultilevel"/>
    <w:tmpl w:val="E51AD2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A757C5E"/>
    <w:multiLevelType w:val="multilevel"/>
    <w:tmpl w:val="E860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4B145B"/>
    <w:multiLevelType w:val="hybridMultilevel"/>
    <w:tmpl w:val="2EDACEE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D681E68"/>
    <w:multiLevelType w:val="hybridMultilevel"/>
    <w:tmpl w:val="83FE4534"/>
    <w:lvl w:ilvl="0" w:tplc="4009000D">
      <w:start w:val="1"/>
      <w:numFmt w:val="bullet"/>
      <w:lvlText w:val="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5">
    <w:nsid w:val="30141D44"/>
    <w:multiLevelType w:val="hybridMultilevel"/>
    <w:tmpl w:val="E4B461B0"/>
    <w:lvl w:ilvl="0" w:tplc="F6A2445A">
      <w:start w:val="2"/>
      <w:numFmt w:val="bullet"/>
      <w:lvlText w:val=""/>
      <w:lvlJc w:val="left"/>
      <w:pPr>
        <w:ind w:left="720" w:hanging="360"/>
      </w:pPr>
      <w:rPr>
        <w:rFonts w:ascii="Symbol" w:eastAsia="System" w:hAnsi="Symbol" w:cs="System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D76682"/>
    <w:multiLevelType w:val="multilevel"/>
    <w:tmpl w:val="C47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59687C"/>
    <w:multiLevelType w:val="hybridMultilevel"/>
    <w:tmpl w:val="6DB0510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FF4258D"/>
    <w:multiLevelType w:val="hybridMultilevel"/>
    <w:tmpl w:val="797E6E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82F04D6"/>
    <w:multiLevelType w:val="hybridMultilevel"/>
    <w:tmpl w:val="760AFE8C"/>
    <w:lvl w:ilvl="0" w:tplc="4009000D">
      <w:start w:val="1"/>
      <w:numFmt w:val="bullet"/>
      <w:lvlText w:val="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0">
    <w:nsid w:val="485106F3"/>
    <w:multiLevelType w:val="hybridMultilevel"/>
    <w:tmpl w:val="925ECD9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BAD693E"/>
    <w:multiLevelType w:val="hybridMultilevel"/>
    <w:tmpl w:val="6C322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66232E3"/>
    <w:multiLevelType w:val="hybridMultilevel"/>
    <w:tmpl w:val="CC542ACA"/>
    <w:lvl w:ilvl="0" w:tplc="F6A2445A">
      <w:start w:val="2"/>
      <w:numFmt w:val="bullet"/>
      <w:lvlText w:val=""/>
      <w:lvlJc w:val="left"/>
      <w:pPr>
        <w:ind w:left="720" w:hanging="360"/>
      </w:pPr>
      <w:rPr>
        <w:rFonts w:ascii="Symbol" w:eastAsia="System" w:hAnsi="Symbol" w:cs="System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2F0E1E"/>
    <w:multiLevelType w:val="hybridMultilevel"/>
    <w:tmpl w:val="86889504"/>
    <w:lvl w:ilvl="0" w:tplc="4009000D">
      <w:start w:val="1"/>
      <w:numFmt w:val="bullet"/>
      <w:lvlText w:val="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4">
    <w:nsid w:val="5D5673B2"/>
    <w:multiLevelType w:val="multilevel"/>
    <w:tmpl w:val="6A5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4F14100"/>
    <w:multiLevelType w:val="hybridMultilevel"/>
    <w:tmpl w:val="C56EA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B81AED"/>
    <w:multiLevelType w:val="hybridMultilevel"/>
    <w:tmpl w:val="38E4F5D4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>
    <w:nsid w:val="697611C8"/>
    <w:multiLevelType w:val="hybridMultilevel"/>
    <w:tmpl w:val="906037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70CE70EF"/>
    <w:multiLevelType w:val="hybridMultilevel"/>
    <w:tmpl w:val="BEF2D0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77316777"/>
    <w:multiLevelType w:val="multilevel"/>
    <w:tmpl w:val="0FF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736D3F"/>
    <w:multiLevelType w:val="hybridMultilevel"/>
    <w:tmpl w:val="93B88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5"/>
  </w:num>
  <w:num w:numId="4">
    <w:abstractNumId w:val="5"/>
  </w:num>
  <w:num w:numId="5">
    <w:abstractNumId w:val="24"/>
  </w:num>
  <w:num w:numId="6">
    <w:abstractNumId w:val="7"/>
  </w:num>
  <w:num w:numId="7">
    <w:abstractNumId w:val="33"/>
  </w:num>
  <w:num w:numId="8">
    <w:abstractNumId w:val="29"/>
  </w:num>
  <w:num w:numId="9">
    <w:abstractNumId w:val="19"/>
  </w:num>
  <w:num w:numId="10">
    <w:abstractNumId w:val="36"/>
  </w:num>
  <w:num w:numId="11">
    <w:abstractNumId w:val="40"/>
  </w:num>
  <w:num w:numId="12">
    <w:abstractNumId w:val="38"/>
  </w:num>
  <w:num w:numId="13">
    <w:abstractNumId w:val="28"/>
  </w:num>
  <w:num w:numId="14">
    <w:abstractNumId w:val="11"/>
  </w:num>
  <w:num w:numId="15">
    <w:abstractNumId w:val="27"/>
  </w:num>
  <w:num w:numId="16">
    <w:abstractNumId w:val="23"/>
  </w:num>
  <w:num w:numId="17">
    <w:abstractNumId w:val="32"/>
  </w:num>
  <w:num w:numId="18">
    <w:abstractNumId w:val="6"/>
  </w:num>
  <w:num w:numId="19">
    <w:abstractNumId w:val="25"/>
  </w:num>
  <w:num w:numId="20">
    <w:abstractNumId w:val="17"/>
  </w:num>
  <w:num w:numId="21">
    <w:abstractNumId w:val="37"/>
  </w:num>
  <w:num w:numId="22">
    <w:abstractNumId w:val="20"/>
  </w:num>
  <w:num w:numId="23">
    <w:abstractNumId w:val="3"/>
  </w:num>
  <w:num w:numId="24">
    <w:abstractNumId w:val="13"/>
  </w:num>
  <w:num w:numId="25">
    <w:abstractNumId w:val="16"/>
  </w:num>
  <w:num w:numId="26">
    <w:abstractNumId w:val="8"/>
  </w:num>
  <w:num w:numId="27">
    <w:abstractNumId w:val="10"/>
  </w:num>
  <w:num w:numId="28">
    <w:abstractNumId w:val="9"/>
  </w:num>
  <w:num w:numId="29">
    <w:abstractNumId w:val="12"/>
  </w:num>
  <w:num w:numId="30">
    <w:abstractNumId w:val="22"/>
  </w:num>
  <w:num w:numId="31">
    <w:abstractNumId w:val="26"/>
  </w:num>
  <w:num w:numId="32">
    <w:abstractNumId w:val="39"/>
  </w:num>
  <w:num w:numId="33">
    <w:abstractNumId w:val="34"/>
  </w:num>
  <w:num w:numId="34">
    <w:abstractNumId w:val="31"/>
  </w:num>
  <w:num w:numId="35">
    <w:abstractNumId w:val="4"/>
  </w:num>
  <w:num w:numId="36">
    <w:abstractNumId w:val="21"/>
  </w:num>
  <w:num w:numId="37">
    <w:abstractNumId w:val="18"/>
  </w:num>
  <w:num w:numId="38">
    <w:abstractNumId w:val="3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879"/>
    <w:rsid w:val="000029CF"/>
    <w:rsid w:val="00005017"/>
    <w:rsid w:val="00005A80"/>
    <w:rsid w:val="0000784C"/>
    <w:rsid w:val="00010547"/>
    <w:rsid w:val="000106B0"/>
    <w:rsid w:val="000109B7"/>
    <w:rsid w:val="00010C43"/>
    <w:rsid w:val="00012868"/>
    <w:rsid w:val="00014AEE"/>
    <w:rsid w:val="00014DA0"/>
    <w:rsid w:val="00015480"/>
    <w:rsid w:val="000156E7"/>
    <w:rsid w:val="00015F3D"/>
    <w:rsid w:val="0001668A"/>
    <w:rsid w:val="000166D6"/>
    <w:rsid w:val="000168FE"/>
    <w:rsid w:val="0001780F"/>
    <w:rsid w:val="000201B3"/>
    <w:rsid w:val="000228AA"/>
    <w:rsid w:val="00022BD5"/>
    <w:rsid w:val="00023650"/>
    <w:rsid w:val="00023AA1"/>
    <w:rsid w:val="00023D1C"/>
    <w:rsid w:val="000240A2"/>
    <w:rsid w:val="000244A9"/>
    <w:rsid w:val="00024E1B"/>
    <w:rsid w:val="00025328"/>
    <w:rsid w:val="00030A57"/>
    <w:rsid w:val="00032CCF"/>
    <w:rsid w:val="00034886"/>
    <w:rsid w:val="00035AC2"/>
    <w:rsid w:val="000365B3"/>
    <w:rsid w:val="00040236"/>
    <w:rsid w:val="00041177"/>
    <w:rsid w:val="00041B17"/>
    <w:rsid w:val="000422C0"/>
    <w:rsid w:val="0004253B"/>
    <w:rsid w:val="000434F1"/>
    <w:rsid w:val="00043D96"/>
    <w:rsid w:val="000440F0"/>
    <w:rsid w:val="0004410F"/>
    <w:rsid w:val="0004434B"/>
    <w:rsid w:val="0004507F"/>
    <w:rsid w:val="0004751C"/>
    <w:rsid w:val="00050034"/>
    <w:rsid w:val="00050586"/>
    <w:rsid w:val="00050849"/>
    <w:rsid w:val="000531B2"/>
    <w:rsid w:val="0005374D"/>
    <w:rsid w:val="00053C9F"/>
    <w:rsid w:val="000550C5"/>
    <w:rsid w:val="00055B0F"/>
    <w:rsid w:val="0005638B"/>
    <w:rsid w:val="000600DB"/>
    <w:rsid w:val="000614A5"/>
    <w:rsid w:val="00062B73"/>
    <w:rsid w:val="00062CC7"/>
    <w:rsid w:val="0006338F"/>
    <w:rsid w:val="00063C5F"/>
    <w:rsid w:val="00063EB1"/>
    <w:rsid w:val="000649E7"/>
    <w:rsid w:val="0007133C"/>
    <w:rsid w:val="00072712"/>
    <w:rsid w:val="00073ACA"/>
    <w:rsid w:val="00074731"/>
    <w:rsid w:val="00076D38"/>
    <w:rsid w:val="00080930"/>
    <w:rsid w:val="00080FE5"/>
    <w:rsid w:val="00081AF3"/>
    <w:rsid w:val="0008216E"/>
    <w:rsid w:val="0008249E"/>
    <w:rsid w:val="00082AF0"/>
    <w:rsid w:val="0008310E"/>
    <w:rsid w:val="000836D1"/>
    <w:rsid w:val="00083E4F"/>
    <w:rsid w:val="00085E75"/>
    <w:rsid w:val="000863E5"/>
    <w:rsid w:val="000864C4"/>
    <w:rsid w:val="00087496"/>
    <w:rsid w:val="000908E4"/>
    <w:rsid w:val="00090D99"/>
    <w:rsid w:val="0009134F"/>
    <w:rsid w:val="000923DC"/>
    <w:rsid w:val="00093BCE"/>
    <w:rsid w:val="000957FC"/>
    <w:rsid w:val="00095C14"/>
    <w:rsid w:val="0009600A"/>
    <w:rsid w:val="000969F4"/>
    <w:rsid w:val="00097476"/>
    <w:rsid w:val="00097A4A"/>
    <w:rsid w:val="00097AB0"/>
    <w:rsid w:val="000A149D"/>
    <w:rsid w:val="000A197F"/>
    <w:rsid w:val="000A1FD8"/>
    <w:rsid w:val="000A3013"/>
    <w:rsid w:val="000A6713"/>
    <w:rsid w:val="000A749D"/>
    <w:rsid w:val="000B0414"/>
    <w:rsid w:val="000B145E"/>
    <w:rsid w:val="000B1F79"/>
    <w:rsid w:val="000B384B"/>
    <w:rsid w:val="000B40D4"/>
    <w:rsid w:val="000B4246"/>
    <w:rsid w:val="000B4309"/>
    <w:rsid w:val="000B458D"/>
    <w:rsid w:val="000B4B30"/>
    <w:rsid w:val="000B6E2A"/>
    <w:rsid w:val="000B7735"/>
    <w:rsid w:val="000B799E"/>
    <w:rsid w:val="000C02C1"/>
    <w:rsid w:val="000C078B"/>
    <w:rsid w:val="000C11A6"/>
    <w:rsid w:val="000C1B28"/>
    <w:rsid w:val="000C1E82"/>
    <w:rsid w:val="000C2025"/>
    <w:rsid w:val="000C31D3"/>
    <w:rsid w:val="000C3F69"/>
    <w:rsid w:val="000C491E"/>
    <w:rsid w:val="000C568C"/>
    <w:rsid w:val="000C5B93"/>
    <w:rsid w:val="000C62D4"/>
    <w:rsid w:val="000C6557"/>
    <w:rsid w:val="000C6740"/>
    <w:rsid w:val="000C7900"/>
    <w:rsid w:val="000D0861"/>
    <w:rsid w:val="000D2389"/>
    <w:rsid w:val="000D2F12"/>
    <w:rsid w:val="000D3CD2"/>
    <w:rsid w:val="000D4CB2"/>
    <w:rsid w:val="000D5335"/>
    <w:rsid w:val="000E1E40"/>
    <w:rsid w:val="000E1FC9"/>
    <w:rsid w:val="000E277A"/>
    <w:rsid w:val="000E29A5"/>
    <w:rsid w:val="000E39A8"/>
    <w:rsid w:val="000E45C2"/>
    <w:rsid w:val="000E4984"/>
    <w:rsid w:val="000E5789"/>
    <w:rsid w:val="000E58B4"/>
    <w:rsid w:val="000E5EAD"/>
    <w:rsid w:val="000E60AB"/>
    <w:rsid w:val="000E7469"/>
    <w:rsid w:val="000F0598"/>
    <w:rsid w:val="000F08C9"/>
    <w:rsid w:val="000F21BC"/>
    <w:rsid w:val="000F272D"/>
    <w:rsid w:val="000F2DBF"/>
    <w:rsid w:val="000F3216"/>
    <w:rsid w:val="000F3539"/>
    <w:rsid w:val="000F3D7D"/>
    <w:rsid w:val="000F4926"/>
    <w:rsid w:val="000F65E5"/>
    <w:rsid w:val="000F75AF"/>
    <w:rsid w:val="000F7D10"/>
    <w:rsid w:val="00100C22"/>
    <w:rsid w:val="00101E80"/>
    <w:rsid w:val="001030B7"/>
    <w:rsid w:val="001034CA"/>
    <w:rsid w:val="0010383D"/>
    <w:rsid w:val="00104046"/>
    <w:rsid w:val="0010484B"/>
    <w:rsid w:val="001078B0"/>
    <w:rsid w:val="00111414"/>
    <w:rsid w:val="001117DC"/>
    <w:rsid w:val="00111B32"/>
    <w:rsid w:val="00113CD5"/>
    <w:rsid w:val="00114C0D"/>
    <w:rsid w:val="00114DA5"/>
    <w:rsid w:val="00117882"/>
    <w:rsid w:val="001218C7"/>
    <w:rsid w:val="00122E4F"/>
    <w:rsid w:val="001255F6"/>
    <w:rsid w:val="001259C5"/>
    <w:rsid w:val="00127DE6"/>
    <w:rsid w:val="00132A85"/>
    <w:rsid w:val="001334D8"/>
    <w:rsid w:val="001337CC"/>
    <w:rsid w:val="001349C4"/>
    <w:rsid w:val="00135595"/>
    <w:rsid w:val="00135D24"/>
    <w:rsid w:val="001370F0"/>
    <w:rsid w:val="00140587"/>
    <w:rsid w:val="0014074C"/>
    <w:rsid w:val="00140912"/>
    <w:rsid w:val="00140F2C"/>
    <w:rsid w:val="001417BA"/>
    <w:rsid w:val="0014198B"/>
    <w:rsid w:val="00141BC9"/>
    <w:rsid w:val="001429B2"/>
    <w:rsid w:val="00143C71"/>
    <w:rsid w:val="001441F2"/>
    <w:rsid w:val="00144215"/>
    <w:rsid w:val="0014681F"/>
    <w:rsid w:val="00146AA5"/>
    <w:rsid w:val="00146AA8"/>
    <w:rsid w:val="00146C39"/>
    <w:rsid w:val="00147DA6"/>
    <w:rsid w:val="001506FE"/>
    <w:rsid w:val="001512BC"/>
    <w:rsid w:val="00152089"/>
    <w:rsid w:val="0015296B"/>
    <w:rsid w:val="0015303A"/>
    <w:rsid w:val="00153465"/>
    <w:rsid w:val="00153CF6"/>
    <w:rsid w:val="00155181"/>
    <w:rsid w:val="00155808"/>
    <w:rsid w:val="00156750"/>
    <w:rsid w:val="0016020F"/>
    <w:rsid w:val="00161C7D"/>
    <w:rsid w:val="00163F84"/>
    <w:rsid w:val="00167014"/>
    <w:rsid w:val="001676FE"/>
    <w:rsid w:val="00170279"/>
    <w:rsid w:val="00170586"/>
    <w:rsid w:val="00170D18"/>
    <w:rsid w:val="00171290"/>
    <w:rsid w:val="001714E2"/>
    <w:rsid w:val="00172147"/>
    <w:rsid w:val="0017330E"/>
    <w:rsid w:val="001736B2"/>
    <w:rsid w:val="00173F23"/>
    <w:rsid w:val="0017467A"/>
    <w:rsid w:val="0017484B"/>
    <w:rsid w:val="00174D1C"/>
    <w:rsid w:val="00174EE5"/>
    <w:rsid w:val="00175CAC"/>
    <w:rsid w:val="0018039F"/>
    <w:rsid w:val="00180662"/>
    <w:rsid w:val="001806F0"/>
    <w:rsid w:val="00180BAD"/>
    <w:rsid w:val="00180CBB"/>
    <w:rsid w:val="00180E94"/>
    <w:rsid w:val="00181298"/>
    <w:rsid w:val="00182286"/>
    <w:rsid w:val="00184ADF"/>
    <w:rsid w:val="00185115"/>
    <w:rsid w:val="00185217"/>
    <w:rsid w:val="00187129"/>
    <w:rsid w:val="00187BB6"/>
    <w:rsid w:val="00190C2C"/>
    <w:rsid w:val="001912C6"/>
    <w:rsid w:val="00192115"/>
    <w:rsid w:val="00192383"/>
    <w:rsid w:val="001944AE"/>
    <w:rsid w:val="001946CC"/>
    <w:rsid w:val="00194E90"/>
    <w:rsid w:val="00195554"/>
    <w:rsid w:val="00196341"/>
    <w:rsid w:val="00197196"/>
    <w:rsid w:val="001A33E4"/>
    <w:rsid w:val="001A3494"/>
    <w:rsid w:val="001A3966"/>
    <w:rsid w:val="001A4F2F"/>
    <w:rsid w:val="001A547E"/>
    <w:rsid w:val="001A68F7"/>
    <w:rsid w:val="001A7F28"/>
    <w:rsid w:val="001B1195"/>
    <w:rsid w:val="001B2F72"/>
    <w:rsid w:val="001B2FE1"/>
    <w:rsid w:val="001B3F52"/>
    <w:rsid w:val="001B416E"/>
    <w:rsid w:val="001B42D6"/>
    <w:rsid w:val="001B43A6"/>
    <w:rsid w:val="001B4B1D"/>
    <w:rsid w:val="001B5E75"/>
    <w:rsid w:val="001B73C8"/>
    <w:rsid w:val="001B7D94"/>
    <w:rsid w:val="001C0EBF"/>
    <w:rsid w:val="001C1332"/>
    <w:rsid w:val="001C20C4"/>
    <w:rsid w:val="001C2315"/>
    <w:rsid w:val="001C32F3"/>
    <w:rsid w:val="001C4AC1"/>
    <w:rsid w:val="001C63AF"/>
    <w:rsid w:val="001D2510"/>
    <w:rsid w:val="001D3C25"/>
    <w:rsid w:val="001D41E1"/>
    <w:rsid w:val="001D447F"/>
    <w:rsid w:val="001D5B6E"/>
    <w:rsid w:val="001E160E"/>
    <w:rsid w:val="001E2658"/>
    <w:rsid w:val="001E2FA9"/>
    <w:rsid w:val="001E3D66"/>
    <w:rsid w:val="001E3DC8"/>
    <w:rsid w:val="001E3FB2"/>
    <w:rsid w:val="001E5AFA"/>
    <w:rsid w:val="001E6351"/>
    <w:rsid w:val="001E6610"/>
    <w:rsid w:val="001E77B1"/>
    <w:rsid w:val="001F1099"/>
    <w:rsid w:val="001F381F"/>
    <w:rsid w:val="001F3F80"/>
    <w:rsid w:val="001F4C99"/>
    <w:rsid w:val="001F6CF8"/>
    <w:rsid w:val="002013E0"/>
    <w:rsid w:val="0020188A"/>
    <w:rsid w:val="00202B7D"/>
    <w:rsid w:val="00202D52"/>
    <w:rsid w:val="00207E9F"/>
    <w:rsid w:val="002110B1"/>
    <w:rsid w:val="00211829"/>
    <w:rsid w:val="00212561"/>
    <w:rsid w:val="002125DA"/>
    <w:rsid w:val="00213C93"/>
    <w:rsid w:val="0021414A"/>
    <w:rsid w:val="002142A1"/>
    <w:rsid w:val="002153CA"/>
    <w:rsid w:val="0021686E"/>
    <w:rsid w:val="00216CDE"/>
    <w:rsid w:val="00220032"/>
    <w:rsid w:val="0022126B"/>
    <w:rsid w:val="0022233D"/>
    <w:rsid w:val="00223321"/>
    <w:rsid w:val="00224FEB"/>
    <w:rsid w:val="0022525E"/>
    <w:rsid w:val="00225FB5"/>
    <w:rsid w:val="00226832"/>
    <w:rsid w:val="00226915"/>
    <w:rsid w:val="00226EBE"/>
    <w:rsid w:val="00230272"/>
    <w:rsid w:val="002303DE"/>
    <w:rsid w:val="002304E5"/>
    <w:rsid w:val="00230797"/>
    <w:rsid w:val="00230814"/>
    <w:rsid w:val="00230A7B"/>
    <w:rsid w:val="00231240"/>
    <w:rsid w:val="002317C4"/>
    <w:rsid w:val="00231C5D"/>
    <w:rsid w:val="0023355F"/>
    <w:rsid w:val="00233F69"/>
    <w:rsid w:val="00234587"/>
    <w:rsid w:val="0023491D"/>
    <w:rsid w:val="00236379"/>
    <w:rsid w:val="00236C2C"/>
    <w:rsid w:val="00237825"/>
    <w:rsid w:val="002378B3"/>
    <w:rsid w:val="00237FCA"/>
    <w:rsid w:val="00240818"/>
    <w:rsid w:val="00241378"/>
    <w:rsid w:val="002422A3"/>
    <w:rsid w:val="00243119"/>
    <w:rsid w:val="002446C2"/>
    <w:rsid w:val="00245B20"/>
    <w:rsid w:val="00245E7C"/>
    <w:rsid w:val="00246577"/>
    <w:rsid w:val="00246C4F"/>
    <w:rsid w:val="0025140A"/>
    <w:rsid w:val="0025234B"/>
    <w:rsid w:val="00253386"/>
    <w:rsid w:val="002542BE"/>
    <w:rsid w:val="00254D85"/>
    <w:rsid w:val="002559C9"/>
    <w:rsid w:val="00255C0E"/>
    <w:rsid w:val="0025675A"/>
    <w:rsid w:val="0025721E"/>
    <w:rsid w:val="00257FD4"/>
    <w:rsid w:val="00260EFA"/>
    <w:rsid w:val="00262026"/>
    <w:rsid w:val="002631A7"/>
    <w:rsid w:val="002640C8"/>
    <w:rsid w:val="00267982"/>
    <w:rsid w:val="00267CA9"/>
    <w:rsid w:val="00270249"/>
    <w:rsid w:val="00271DDE"/>
    <w:rsid w:val="00272BAF"/>
    <w:rsid w:val="00272EA3"/>
    <w:rsid w:val="00273633"/>
    <w:rsid w:val="0027450A"/>
    <w:rsid w:val="002745F5"/>
    <w:rsid w:val="00275F25"/>
    <w:rsid w:val="00277611"/>
    <w:rsid w:val="00277B72"/>
    <w:rsid w:val="00283504"/>
    <w:rsid w:val="002838C0"/>
    <w:rsid w:val="0028595F"/>
    <w:rsid w:val="00285DA0"/>
    <w:rsid w:val="00286875"/>
    <w:rsid w:val="00286CF3"/>
    <w:rsid w:val="0028703F"/>
    <w:rsid w:val="002877CC"/>
    <w:rsid w:val="00287B5F"/>
    <w:rsid w:val="002912F5"/>
    <w:rsid w:val="002919AB"/>
    <w:rsid w:val="002923A1"/>
    <w:rsid w:val="00292474"/>
    <w:rsid w:val="00292ECC"/>
    <w:rsid w:val="00294861"/>
    <w:rsid w:val="00295A5F"/>
    <w:rsid w:val="0029797A"/>
    <w:rsid w:val="00297EFC"/>
    <w:rsid w:val="002A0C56"/>
    <w:rsid w:val="002A182C"/>
    <w:rsid w:val="002A39C0"/>
    <w:rsid w:val="002A498F"/>
    <w:rsid w:val="002A5465"/>
    <w:rsid w:val="002A5C3A"/>
    <w:rsid w:val="002A5F5A"/>
    <w:rsid w:val="002A76CD"/>
    <w:rsid w:val="002A7C7B"/>
    <w:rsid w:val="002B0E06"/>
    <w:rsid w:val="002B3877"/>
    <w:rsid w:val="002B4AB6"/>
    <w:rsid w:val="002B6556"/>
    <w:rsid w:val="002B6D5F"/>
    <w:rsid w:val="002B6E8C"/>
    <w:rsid w:val="002B6F8D"/>
    <w:rsid w:val="002C06E5"/>
    <w:rsid w:val="002C078C"/>
    <w:rsid w:val="002C11B7"/>
    <w:rsid w:val="002C13DF"/>
    <w:rsid w:val="002C24E9"/>
    <w:rsid w:val="002C35B6"/>
    <w:rsid w:val="002C433A"/>
    <w:rsid w:val="002C5309"/>
    <w:rsid w:val="002C68B3"/>
    <w:rsid w:val="002D073B"/>
    <w:rsid w:val="002D2156"/>
    <w:rsid w:val="002D21C3"/>
    <w:rsid w:val="002D2423"/>
    <w:rsid w:val="002D30FD"/>
    <w:rsid w:val="002D463D"/>
    <w:rsid w:val="002D5D07"/>
    <w:rsid w:val="002D682B"/>
    <w:rsid w:val="002D7482"/>
    <w:rsid w:val="002E17C7"/>
    <w:rsid w:val="002E1876"/>
    <w:rsid w:val="002E2A45"/>
    <w:rsid w:val="002E2D9D"/>
    <w:rsid w:val="002E2E6B"/>
    <w:rsid w:val="002E4FE7"/>
    <w:rsid w:val="002E571F"/>
    <w:rsid w:val="002E5E2C"/>
    <w:rsid w:val="002E6224"/>
    <w:rsid w:val="002E7A50"/>
    <w:rsid w:val="002F0A10"/>
    <w:rsid w:val="002F1B62"/>
    <w:rsid w:val="002F244B"/>
    <w:rsid w:val="002F27C2"/>
    <w:rsid w:val="002F4879"/>
    <w:rsid w:val="002F4BB9"/>
    <w:rsid w:val="002F545A"/>
    <w:rsid w:val="002F7DA6"/>
    <w:rsid w:val="00300B0D"/>
    <w:rsid w:val="00302366"/>
    <w:rsid w:val="0030379F"/>
    <w:rsid w:val="00305D25"/>
    <w:rsid w:val="00305F4B"/>
    <w:rsid w:val="00311408"/>
    <w:rsid w:val="0031282D"/>
    <w:rsid w:val="00316DE0"/>
    <w:rsid w:val="0031733D"/>
    <w:rsid w:val="00321867"/>
    <w:rsid w:val="00321CE3"/>
    <w:rsid w:val="00322E9F"/>
    <w:rsid w:val="00323270"/>
    <w:rsid w:val="0032437F"/>
    <w:rsid w:val="003244E4"/>
    <w:rsid w:val="00324953"/>
    <w:rsid w:val="00326C8E"/>
    <w:rsid w:val="0032773C"/>
    <w:rsid w:val="00327C7D"/>
    <w:rsid w:val="00330AB6"/>
    <w:rsid w:val="003314CA"/>
    <w:rsid w:val="003317CE"/>
    <w:rsid w:val="003331C3"/>
    <w:rsid w:val="0033584E"/>
    <w:rsid w:val="00335866"/>
    <w:rsid w:val="00335A4D"/>
    <w:rsid w:val="00335C95"/>
    <w:rsid w:val="00335CC0"/>
    <w:rsid w:val="00335D54"/>
    <w:rsid w:val="00335F7B"/>
    <w:rsid w:val="003361FC"/>
    <w:rsid w:val="00336963"/>
    <w:rsid w:val="003370FF"/>
    <w:rsid w:val="00341DE3"/>
    <w:rsid w:val="00343404"/>
    <w:rsid w:val="00345E3A"/>
    <w:rsid w:val="003503B6"/>
    <w:rsid w:val="00350B07"/>
    <w:rsid w:val="00351B3C"/>
    <w:rsid w:val="00352CA3"/>
    <w:rsid w:val="003535E3"/>
    <w:rsid w:val="003541C0"/>
    <w:rsid w:val="0035552B"/>
    <w:rsid w:val="0035609A"/>
    <w:rsid w:val="00360A41"/>
    <w:rsid w:val="00362B6B"/>
    <w:rsid w:val="00362CAE"/>
    <w:rsid w:val="00363057"/>
    <w:rsid w:val="0036324F"/>
    <w:rsid w:val="00363F01"/>
    <w:rsid w:val="00364646"/>
    <w:rsid w:val="00365050"/>
    <w:rsid w:val="00365CB9"/>
    <w:rsid w:val="00366DB8"/>
    <w:rsid w:val="00367238"/>
    <w:rsid w:val="00367797"/>
    <w:rsid w:val="00367BEC"/>
    <w:rsid w:val="00367E28"/>
    <w:rsid w:val="00370873"/>
    <w:rsid w:val="00371742"/>
    <w:rsid w:val="003726AC"/>
    <w:rsid w:val="00373448"/>
    <w:rsid w:val="00373541"/>
    <w:rsid w:val="003750A0"/>
    <w:rsid w:val="003758A0"/>
    <w:rsid w:val="00375A74"/>
    <w:rsid w:val="00375B04"/>
    <w:rsid w:val="00375FB0"/>
    <w:rsid w:val="00376626"/>
    <w:rsid w:val="003807BC"/>
    <w:rsid w:val="003807CA"/>
    <w:rsid w:val="0038138C"/>
    <w:rsid w:val="003813A1"/>
    <w:rsid w:val="00382D97"/>
    <w:rsid w:val="00382E07"/>
    <w:rsid w:val="00382EBA"/>
    <w:rsid w:val="00383FEC"/>
    <w:rsid w:val="0038482C"/>
    <w:rsid w:val="00386085"/>
    <w:rsid w:val="00386361"/>
    <w:rsid w:val="00386E87"/>
    <w:rsid w:val="003874E2"/>
    <w:rsid w:val="00387ADF"/>
    <w:rsid w:val="003917E8"/>
    <w:rsid w:val="00392610"/>
    <w:rsid w:val="00392891"/>
    <w:rsid w:val="00393152"/>
    <w:rsid w:val="00394236"/>
    <w:rsid w:val="00394852"/>
    <w:rsid w:val="003955C9"/>
    <w:rsid w:val="00397685"/>
    <w:rsid w:val="00397814"/>
    <w:rsid w:val="003A0964"/>
    <w:rsid w:val="003A1094"/>
    <w:rsid w:val="003A1EEE"/>
    <w:rsid w:val="003A201F"/>
    <w:rsid w:val="003A24BA"/>
    <w:rsid w:val="003A44D6"/>
    <w:rsid w:val="003A485C"/>
    <w:rsid w:val="003A5917"/>
    <w:rsid w:val="003A74A3"/>
    <w:rsid w:val="003A7B82"/>
    <w:rsid w:val="003B014B"/>
    <w:rsid w:val="003B2F15"/>
    <w:rsid w:val="003B39B6"/>
    <w:rsid w:val="003B4214"/>
    <w:rsid w:val="003B6682"/>
    <w:rsid w:val="003B66CE"/>
    <w:rsid w:val="003B6CF4"/>
    <w:rsid w:val="003B72B4"/>
    <w:rsid w:val="003C1B19"/>
    <w:rsid w:val="003C1E58"/>
    <w:rsid w:val="003C345C"/>
    <w:rsid w:val="003C3D26"/>
    <w:rsid w:val="003C4F37"/>
    <w:rsid w:val="003C5C04"/>
    <w:rsid w:val="003C6384"/>
    <w:rsid w:val="003C7C25"/>
    <w:rsid w:val="003D0BDC"/>
    <w:rsid w:val="003D1C84"/>
    <w:rsid w:val="003D335F"/>
    <w:rsid w:val="003D6252"/>
    <w:rsid w:val="003D6271"/>
    <w:rsid w:val="003D7753"/>
    <w:rsid w:val="003D7DD6"/>
    <w:rsid w:val="003E0D26"/>
    <w:rsid w:val="003E1189"/>
    <w:rsid w:val="003E1984"/>
    <w:rsid w:val="003E2279"/>
    <w:rsid w:val="003E39B1"/>
    <w:rsid w:val="003E3A81"/>
    <w:rsid w:val="003E3F24"/>
    <w:rsid w:val="003E4008"/>
    <w:rsid w:val="003E4E93"/>
    <w:rsid w:val="003E6BAA"/>
    <w:rsid w:val="003E775D"/>
    <w:rsid w:val="003F1005"/>
    <w:rsid w:val="003F1F2A"/>
    <w:rsid w:val="003F3097"/>
    <w:rsid w:val="003F432C"/>
    <w:rsid w:val="003F4659"/>
    <w:rsid w:val="003F4D1C"/>
    <w:rsid w:val="003F5D9E"/>
    <w:rsid w:val="003F63F8"/>
    <w:rsid w:val="003F74E6"/>
    <w:rsid w:val="00400233"/>
    <w:rsid w:val="004008F3"/>
    <w:rsid w:val="004012F9"/>
    <w:rsid w:val="00401884"/>
    <w:rsid w:val="004024B4"/>
    <w:rsid w:val="004036B3"/>
    <w:rsid w:val="004045DF"/>
    <w:rsid w:val="00404BB9"/>
    <w:rsid w:val="00405108"/>
    <w:rsid w:val="00407C1E"/>
    <w:rsid w:val="00410EC3"/>
    <w:rsid w:val="00411C20"/>
    <w:rsid w:val="00412CA6"/>
    <w:rsid w:val="0041352B"/>
    <w:rsid w:val="0041371B"/>
    <w:rsid w:val="00414594"/>
    <w:rsid w:val="004146A1"/>
    <w:rsid w:val="00414759"/>
    <w:rsid w:val="0041692B"/>
    <w:rsid w:val="00420776"/>
    <w:rsid w:val="00421EC1"/>
    <w:rsid w:val="004223D5"/>
    <w:rsid w:val="004224FE"/>
    <w:rsid w:val="004228B9"/>
    <w:rsid w:val="0042309A"/>
    <w:rsid w:val="00425260"/>
    <w:rsid w:val="00425794"/>
    <w:rsid w:val="0042788E"/>
    <w:rsid w:val="00432EE8"/>
    <w:rsid w:val="004334F2"/>
    <w:rsid w:val="00437312"/>
    <w:rsid w:val="00437D71"/>
    <w:rsid w:val="00437F04"/>
    <w:rsid w:val="00440763"/>
    <w:rsid w:val="00442CFE"/>
    <w:rsid w:val="004433B9"/>
    <w:rsid w:val="0044461B"/>
    <w:rsid w:val="00444BF4"/>
    <w:rsid w:val="00444CB8"/>
    <w:rsid w:val="00446F5A"/>
    <w:rsid w:val="004475E3"/>
    <w:rsid w:val="0045071F"/>
    <w:rsid w:val="004515F9"/>
    <w:rsid w:val="0045214C"/>
    <w:rsid w:val="004546F8"/>
    <w:rsid w:val="00454F7E"/>
    <w:rsid w:val="004567C2"/>
    <w:rsid w:val="0045748B"/>
    <w:rsid w:val="004575F0"/>
    <w:rsid w:val="00457A97"/>
    <w:rsid w:val="00460274"/>
    <w:rsid w:val="00460C95"/>
    <w:rsid w:val="00461215"/>
    <w:rsid w:val="0046144C"/>
    <w:rsid w:val="00461EAE"/>
    <w:rsid w:val="00462269"/>
    <w:rsid w:val="00463A66"/>
    <w:rsid w:val="004640F3"/>
    <w:rsid w:val="00464CFE"/>
    <w:rsid w:val="00464DFB"/>
    <w:rsid w:val="00466135"/>
    <w:rsid w:val="00467B6A"/>
    <w:rsid w:val="0047398A"/>
    <w:rsid w:val="00473F02"/>
    <w:rsid w:val="004752F9"/>
    <w:rsid w:val="00475450"/>
    <w:rsid w:val="00475483"/>
    <w:rsid w:val="00476614"/>
    <w:rsid w:val="00476683"/>
    <w:rsid w:val="00477736"/>
    <w:rsid w:val="00480073"/>
    <w:rsid w:val="00483D7C"/>
    <w:rsid w:val="004850B8"/>
    <w:rsid w:val="00485A57"/>
    <w:rsid w:val="00486A6B"/>
    <w:rsid w:val="00487548"/>
    <w:rsid w:val="00487B5B"/>
    <w:rsid w:val="00490291"/>
    <w:rsid w:val="00491C04"/>
    <w:rsid w:val="00492D2A"/>
    <w:rsid w:val="00492FFD"/>
    <w:rsid w:val="00493915"/>
    <w:rsid w:val="00494B44"/>
    <w:rsid w:val="0049533A"/>
    <w:rsid w:val="004957DA"/>
    <w:rsid w:val="004A1059"/>
    <w:rsid w:val="004A3343"/>
    <w:rsid w:val="004A35E4"/>
    <w:rsid w:val="004B0150"/>
    <w:rsid w:val="004B1E11"/>
    <w:rsid w:val="004B203D"/>
    <w:rsid w:val="004B33E0"/>
    <w:rsid w:val="004B4054"/>
    <w:rsid w:val="004B40CC"/>
    <w:rsid w:val="004B55AB"/>
    <w:rsid w:val="004B586B"/>
    <w:rsid w:val="004B5983"/>
    <w:rsid w:val="004B6E6A"/>
    <w:rsid w:val="004B7FFE"/>
    <w:rsid w:val="004C06EB"/>
    <w:rsid w:val="004C1443"/>
    <w:rsid w:val="004C1E58"/>
    <w:rsid w:val="004C2B0D"/>
    <w:rsid w:val="004C4267"/>
    <w:rsid w:val="004C496A"/>
    <w:rsid w:val="004C4D4D"/>
    <w:rsid w:val="004C6780"/>
    <w:rsid w:val="004C69C9"/>
    <w:rsid w:val="004C7031"/>
    <w:rsid w:val="004C7B9A"/>
    <w:rsid w:val="004D0643"/>
    <w:rsid w:val="004D0D6C"/>
    <w:rsid w:val="004D1C31"/>
    <w:rsid w:val="004D25AD"/>
    <w:rsid w:val="004D2C6C"/>
    <w:rsid w:val="004D34FA"/>
    <w:rsid w:val="004D4628"/>
    <w:rsid w:val="004D47C2"/>
    <w:rsid w:val="004D4D35"/>
    <w:rsid w:val="004D4ED6"/>
    <w:rsid w:val="004D5261"/>
    <w:rsid w:val="004E007B"/>
    <w:rsid w:val="004E11CC"/>
    <w:rsid w:val="004E178B"/>
    <w:rsid w:val="004E18E7"/>
    <w:rsid w:val="004E3444"/>
    <w:rsid w:val="004E3C66"/>
    <w:rsid w:val="004E45AB"/>
    <w:rsid w:val="004E5F90"/>
    <w:rsid w:val="004E759E"/>
    <w:rsid w:val="004E766D"/>
    <w:rsid w:val="004E7C90"/>
    <w:rsid w:val="004F0C73"/>
    <w:rsid w:val="004F1178"/>
    <w:rsid w:val="004F11DD"/>
    <w:rsid w:val="004F15DD"/>
    <w:rsid w:val="004F2896"/>
    <w:rsid w:val="004F53E8"/>
    <w:rsid w:val="004F58C0"/>
    <w:rsid w:val="004F633F"/>
    <w:rsid w:val="004F7042"/>
    <w:rsid w:val="00500DBF"/>
    <w:rsid w:val="005017D5"/>
    <w:rsid w:val="005030AC"/>
    <w:rsid w:val="00503AF3"/>
    <w:rsid w:val="00504B23"/>
    <w:rsid w:val="00506FEA"/>
    <w:rsid w:val="00507021"/>
    <w:rsid w:val="005070DF"/>
    <w:rsid w:val="00510C57"/>
    <w:rsid w:val="00510F40"/>
    <w:rsid w:val="00512605"/>
    <w:rsid w:val="00513EBF"/>
    <w:rsid w:val="00514398"/>
    <w:rsid w:val="00514CA1"/>
    <w:rsid w:val="00515CDF"/>
    <w:rsid w:val="005172B7"/>
    <w:rsid w:val="0051744A"/>
    <w:rsid w:val="00517B29"/>
    <w:rsid w:val="0052073A"/>
    <w:rsid w:val="00523309"/>
    <w:rsid w:val="00523AB4"/>
    <w:rsid w:val="005240B7"/>
    <w:rsid w:val="00524D23"/>
    <w:rsid w:val="00525D76"/>
    <w:rsid w:val="0052795C"/>
    <w:rsid w:val="00530B32"/>
    <w:rsid w:val="005318B4"/>
    <w:rsid w:val="00532550"/>
    <w:rsid w:val="00533B7F"/>
    <w:rsid w:val="0053501B"/>
    <w:rsid w:val="00537150"/>
    <w:rsid w:val="00537944"/>
    <w:rsid w:val="00540AE2"/>
    <w:rsid w:val="00541D30"/>
    <w:rsid w:val="00541E7C"/>
    <w:rsid w:val="00542CA2"/>
    <w:rsid w:val="00543297"/>
    <w:rsid w:val="00543C9E"/>
    <w:rsid w:val="0054446E"/>
    <w:rsid w:val="00544E1A"/>
    <w:rsid w:val="005456ED"/>
    <w:rsid w:val="0054666C"/>
    <w:rsid w:val="00547030"/>
    <w:rsid w:val="00550524"/>
    <w:rsid w:val="005515DF"/>
    <w:rsid w:val="00552C95"/>
    <w:rsid w:val="00553019"/>
    <w:rsid w:val="005534FE"/>
    <w:rsid w:val="00554218"/>
    <w:rsid w:val="005561D9"/>
    <w:rsid w:val="005565F2"/>
    <w:rsid w:val="00560797"/>
    <w:rsid w:val="005615C7"/>
    <w:rsid w:val="00562281"/>
    <w:rsid w:val="0056292A"/>
    <w:rsid w:val="00563323"/>
    <w:rsid w:val="00563CAD"/>
    <w:rsid w:val="00564D41"/>
    <w:rsid w:val="005668EB"/>
    <w:rsid w:val="00567849"/>
    <w:rsid w:val="0057017A"/>
    <w:rsid w:val="00571146"/>
    <w:rsid w:val="0057255D"/>
    <w:rsid w:val="00573515"/>
    <w:rsid w:val="00574484"/>
    <w:rsid w:val="0057625E"/>
    <w:rsid w:val="00576A85"/>
    <w:rsid w:val="00576E8C"/>
    <w:rsid w:val="00577A19"/>
    <w:rsid w:val="005802DD"/>
    <w:rsid w:val="00580502"/>
    <w:rsid w:val="00580567"/>
    <w:rsid w:val="00580DE5"/>
    <w:rsid w:val="00581260"/>
    <w:rsid w:val="00581DE7"/>
    <w:rsid w:val="0058238C"/>
    <w:rsid w:val="00582DBA"/>
    <w:rsid w:val="00583148"/>
    <w:rsid w:val="00583E98"/>
    <w:rsid w:val="005841A1"/>
    <w:rsid w:val="005854DF"/>
    <w:rsid w:val="005855B7"/>
    <w:rsid w:val="005858EA"/>
    <w:rsid w:val="00587266"/>
    <w:rsid w:val="005907BB"/>
    <w:rsid w:val="00591689"/>
    <w:rsid w:val="00591C93"/>
    <w:rsid w:val="005920A7"/>
    <w:rsid w:val="00592164"/>
    <w:rsid w:val="005924AC"/>
    <w:rsid w:val="00592B62"/>
    <w:rsid w:val="00594A44"/>
    <w:rsid w:val="00594CCC"/>
    <w:rsid w:val="00594EE2"/>
    <w:rsid w:val="00596A3C"/>
    <w:rsid w:val="005A0B41"/>
    <w:rsid w:val="005A15A6"/>
    <w:rsid w:val="005A1620"/>
    <w:rsid w:val="005A2422"/>
    <w:rsid w:val="005A2920"/>
    <w:rsid w:val="005A364C"/>
    <w:rsid w:val="005A3BB9"/>
    <w:rsid w:val="005A4178"/>
    <w:rsid w:val="005A44D7"/>
    <w:rsid w:val="005A5B77"/>
    <w:rsid w:val="005A5D49"/>
    <w:rsid w:val="005A6A66"/>
    <w:rsid w:val="005A6FB3"/>
    <w:rsid w:val="005A77A0"/>
    <w:rsid w:val="005A7C2C"/>
    <w:rsid w:val="005B1984"/>
    <w:rsid w:val="005B2AD2"/>
    <w:rsid w:val="005B382A"/>
    <w:rsid w:val="005B50C4"/>
    <w:rsid w:val="005B737C"/>
    <w:rsid w:val="005B7E7F"/>
    <w:rsid w:val="005C0936"/>
    <w:rsid w:val="005C1158"/>
    <w:rsid w:val="005C1E0B"/>
    <w:rsid w:val="005C22C0"/>
    <w:rsid w:val="005C2BF8"/>
    <w:rsid w:val="005C3008"/>
    <w:rsid w:val="005C3210"/>
    <w:rsid w:val="005C5A94"/>
    <w:rsid w:val="005C67B6"/>
    <w:rsid w:val="005C6D86"/>
    <w:rsid w:val="005C7856"/>
    <w:rsid w:val="005D066D"/>
    <w:rsid w:val="005D0967"/>
    <w:rsid w:val="005D0AEA"/>
    <w:rsid w:val="005D21C4"/>
    <w:rsid w:val="005D2AD4"/>
    <w:rsid w:val="005D4146"/>
    <w:rsid w:val="005D41D2"/>
    <w:rsid w:val="005D4839"/>
    <w:rsid w:val="005D5899"/>
    <w:rsid w:val="005D5C8F"/>
    <w:rsid w:val="005D7E75"/>
    <w:rsid w:val="005E051A"/>
    <w:rsid w:val="005E0D3D"/>
    <w:rsid w:val="005E2556"/>
    <w:rsid w:val="005E2866"/>
    <w:rsid w:val="005E5890"/>
    <w:rsid w:val="005E6446"/>
    <w:rsid w:val="005E6D54"/>
    <w:rsid w:val="005E7882"/>
    <w:rsid w:val="005F00A1"/>
    <w:rsid w:val="005F0659"/>
    <w:rsid w:val="005F0DE7"/>
    <w:rsid w:val="005F1855"/>
    <w:rsid w:val="005F1A5E"/>
    <w:rsid w:val="005F1B44"/>
    <w:rsid w:val="005F1CBA"/>
    <w:rsid w:val="005F2029"/>
    <w:rsid w:val="005F2FC2"/>
    <w:rsid w:val="005F3FEB"/>
    <w:rsid w:val="005F4096"/>
    <w:rsid w:val="005F41FD"/>
    <w:rsid w:val="005F5336"/>
    <w:rsid w:val="005F58C7"/>
    <w:rsid w:val="005F5A80"/>
    <w:rsid w:val="005F6289"/>
    <w:rsid w:val="005F6A90"/>
    <w:rsid w:val="005F7008"/>
    <w:rsid w:val="005F78FB"/>
    <w:rsid w:val="006025AF"/>
    <w:rsid w:val="00605391"/>
    <w:rsid w:val="00605D0A"/>
    <w:rsid w:val="006068D5"/>
    <w:rsid w:val="00606FD5"/>
    <w:rsid w:val="006100A4"/>
    <w:rsid w:val="00610F0C"/>
    <w:rsid w:val="00611036"/>
    <w:rsid w:val="006114B7"/>
    <w:rsid w:val="00611C62"/>
    <w:rsid w:val="00613DEB"/>
    <w:rsid w:val="00614AC3"/>
    <w:rsid w:val="00616572"/>
    <w:rsid w:val="00616EB3"/>
    <w:rsid w:val="006171C1"/>
    <w:rsid w:val="00617827"/>
    <w:rsid w:val="006179BA"/>
    <w:rsid w:val="00617CBB"/>
    <w:rsid w:val="00621AA5"/>
    <w:rsid w:val="00622C8B"/>
    <w:rsid w:val="00625AC1"/>
    <w:rsid w:val="00626D75"/>
    <w:rsid w:val="006302E1"/>
    <w:rsid w:val="00630A83"/>
    <w:rsid w:val="00630D2C"/>
    <w:rsid w:val="00631314"/>
    <w:rsid w:val="006332FB"/>
    <w:rsid w:val="00633C10"/>
    <w:rsid w:val="00633D15"/>
    <w:rsid w:val="006347F1"/>
    <w:rsid w:val="006363E4"/>
    <w:rsid w:val="00642CD6"/>
    <w:rsid w:val="00643A13"/>
    <w:rsid w:val="00644972"/>
    <w:rsid w:val="00644E17"/>
    <w:rsid w:val="0064586D"/>
    <w:rsid w:val="00645AFD"/>
    <w:rsid w:val="0064658F"/>
    <w:rsid w:val="00646749"/>
    <w:rsid w:val="00646BAE"/>
    <w:rsid w:val="00647765"/>
    <w:rsid w:val="00647CB6"/>
    <w:rsid w:val="006507B3"/>
    <w:rsid w:val="006514A0"/>
    <w:rsid w:val="00652700"/>
    <w:rsid w:val="00653258"/>
    <w:rsid w:val="006536AF"/>
    <w:rsid w:val="006564B6"/>
    <w:rsid w:val="00656BA6"/>
    <w:rsid w:val="006573A0"/>
    <w:rsid w:val="006573FD"/>
    <w:rsid w:val="00660C43"/>
    <w:rsid w:val="00660CB0"/>
    <w:rsid w:val="0066136A"/>
    <w:rsid w:val="00662126"/>
    <w:rsid w:val="006638AD"/>
    <w:rsid w:val="00663BBD"/>
    <w:rsid w:val="00664B9C"/>
    <w:rsid w:val="00665B94"/>
    <w:rsid w:val="0066710D"/>
    <w:rsid w:val="00667676"/>
    <w:rsid w:val="006703AA"/>
    <w:rsid w:val="00671847"/>
    <w:rsid w:val="00672570"/>
    <w:rsid w:val="006729B9"/>
    <w:rsid w:val="00672CE8"/>
    <w:rsid w:val="00672D04"/>
    <w:rsid w:val="00672E0D"/>
    <w:rsid w:val="00673AE4"/>
    <w:rsid w:val="00673B30"/>
    <w:rsid w:val="00674A8F"/>
    <w:rsid w:val="006752D2"/>
    <w:rsid w:val="00680FB0"/>
    <w:rsid w:val="00681BDA"/>
    <w:rsid w:val="00681E42"/>
    <w:rsid w:val="00681ED6"/>
    <w:rsid w:val="00684219"/>
    <w:rsid w:val="006842FA"/>
    <w:rsid w:val="0068462B"/>
    <w:rsid w:val="0068471E"/>
    <w:rsid w:val="00684ECD"/>
    <w:rsid w:val="006857C6"/>
    <w:rsid w:val="006864C2"/>
    <w:rsid w:val="00686A69"/>
    <w:rsid w:val="00686EF1"/>
    <w:rsid w:val="006900E7"/>
    <w:rsid w:val="00690338"/>
    <w:rsid w:val="006904B3"/>
    <w:rsid w:val="0069070C"/>
    <w:rsid w:val="00690761"/>
    <w:rsid w:val="00690F49"/>
    <w:rsid w:val="00690F7F"/>
    <w:rsid w:val="00691168"/>
    <w:rsid w:val="006914E9"/>
    <w:rsid w:val="00692A5B"/>
    <w:rsid w:val="00693CFB"/>
    <w:rsid w:val="00694459"/>
    <w:rsid w:val="0069549F"/>
    <w:rsid w:val="00696048"/>
    <w:rsid w:val="006968B8"/>
    <w:rsid w:val="00696A92"/>
    <w:rsid w:val="00696FBE"/>
    <w:rsid w:val="00697174"/>
    <w:rsid w:val="00697408"/>
    <w:rsid w:val="006A2982"/>
    <w:rsid w:val="006A2E08"/>
    <w:rsid w:val="006A3BAF"/>
    <w:rsid w:val="006A3DBF"/>
    <w:rsid w:val="006A420E"/>
    <w:rsid w:val="006A42CF"/>
    <w:rsid w:val="006A47F3"/>
    <w:rsid w:val="006A55FE"/>
    <w:rsid w:val="006A5E05"/>
    <w:rsid w:val="006A637A"/>
    <w:rsid w:val="006A704A"/>
    <w:rsid w:val="006A7D64"/>
    <w:rsid w:val="006A7F7A"/>
    <w:rsid w:val="006B115E"/>
    <w:rsid w:val="006B6676"/>
    <w:rsid w:val="006B7EA0"/>
    <w:rsid w:val="006C006A"/>
    <w:rsid w:val="006C24BE"/>
    <w:rsid w:val="006C381E"/>
    <w:rsid w:val="006C5BAD"/>
    <w:rsid w:val="006C5D70"/>
    <w:rsid w:val="006C72B5"/>
    <w:rsid w:val="006D0042"/>
    <w:rsid w:val="006D0BB5"/>
    <w:rsid w:val="006D2F35"/>
    <w:rsid w:val="006D39EF"/>
    <w:rsid w:val="006D3FCA"/>
    <w:rsid w:val="006D4E78"/>
    <w:rsid w:val="006D72FA"/>
    <w:rsid w:val="006E09C0"/>
    <w:rsid w:val="006E0F77"/>
    <w:rsid w:val="006E1A25"/>
    <w:rsid w:val="006E26C0"/>
    <w:rsid w:val="006E2707"/>
    <w:rsid w:val="006E36BA"/>
    <w:rsid w:val="006E5719"/>
    <w:rsid w:val="006E662C"/>
    <w:rsid w:val="006E6B8C"/>
    <w:rsid w:val="006E7134"/>
    <w:rsid w:val="006F0246"/>
    <w:rsid w:val="006F0C03"/>
    <w:rsid w:val="006F0E03"/>
    <w:rsid w:val="006F1122"/>
    <w:rsid w:val="006F182A"/>
    <w:rsid w:val="006F1C65"/>
    <w:rsid w:val="006F2801"/>
    <w:rsid w:val="006F29F3"/>
    <w:rsid w:val="006F30DF"/>
    <w:rsid w:val="006F38DB"/>
    <w:rsid w:val="006F47D4"/>
    <w:rsid w:val="006F49D8"/>
    <w:rsid w:val="006F5828"/>
    <w:rsid w:val="006F6912"/>
    <w:rsid w:val="006F7034"/>
    <w:rsid w:val="006F71AF"/>
    <w:rsid w:val="006F735E"/>
    <w:rsid w:val="0070173D"/>
    <w:rsid w:val="00701BCC"/>
    <w:rsid w:val="00703DB8"/>
    <w:rsid w:val="00707858"/>
    <w:rsid w:val="0071081D"/>
    <w:rsid w:val="00712550"/>
    <w:rsid w:val="00712E3F"/>
    <w:rsid w:val="00714059"/>
    <w:rsid w:val="00717368"/>
    <w:rsid w:val="00717371"/>
    <w:rsid w:val="00717B1A"/>
    <w:rsid w:val="00720F25"/>
    <w:rsid w:val="00721C3C"/>
    <w:rsid w:val="00725080"/>
    <w:rsid w:val="0072574D"/>
    <w:rsid w:val="007302EC"/>
    <w:rsid w:val="0073069B"/>
    <w:rsid w:val="00730939"/>
    <w:rsid w:val="00730B66"/>
    <w:rsid w:val="00732637"/>
    <w:rsid w:val="00733627"/>
    <w:rsid w:val="00733691"/>
    <w:rsid w:val="00733B70"/>
    <w:rsid w:val="00734B26"/>
    <w:rsid w:val="00734B55"/>
    <w:rsid w:val="00734BF4"/>
    <w:rsid w:val="00734CC1"/>
    <w:rsid w:val="00736967"/>
    <w:rsid w:val="00737139"/>
    <w:rsid w:val="007375AC"/>
    <w:rsid w:val="007401CB"/>
    <w:rsid w:val="0074040C"/>
    <w:rsid w:val="00740977"/>
    <w:rsid w:val="00740CE9"/>
    <w:rsid w:val="00743A8B"/>
    <w:rsid w:val="007441D6"/>
    <w:rsid w:val="007453DD"/>
    <w:rsid w:val="0074583E"/>
    <w:rsid w:val="00747728"/>
    <w:rsid w:val="00750B11"/>
    <w:rsid w:val="00750CB6"/>
    <w:rsid w:val="00750EFB"/>
    <w:rsid w:val="00751B40"/>
    <w:rsid w:val="0075217A"/>
    <w:rsid w:val="007526A7"/>
    <w:rsid w:val="007528CC"/>
    <w:rsid w:val="007528F5"/>
    <w:rsid w:val="00752FF8"/>
    <w:rsid w:val="0075337E"/>
    <w:rsid w:val="007539C1"/>
    <w:rsid w:val="0075494B"/>
    <w:rsid w:val="00754E14"/>
    <w:rsid w:val="00755C30"/>
    <w:rsid w:val="0075620D"/>
    <w:rsid w:val="00756458"/>
    <w:rsid w:val="00757126"/>
    <w:rsid w:val="00757314"/>
    <w:rsid w:val="007601FE"/>
    <w:rsid w:val="007606D5"/>
    <w:rsid w:val="00760FA9"/>
    <w:rsid w:val="00761277"/>
    <w:rsid w:val="007634A2"/>
    <w:rsid w:val="00763567"/>
    <w:rsid w:val="0076393D"/>
    <w:rsid w:val="00763D3A"/>
    <w:rsid w:val="0076401D"/>
    <w:rsid w:val="00764F91"/>
    <w:rsid w:val="00765313"/>
    <w:rsid w:val="00765C5C"/>
    <w:rsid w:val="00766082"/>
    <w:rsid w:val="00766FCB"/>
    <w:rsid w:val="00767D02"/>
    <w:rsid w:val="00767F33"/>
    <w:rsid w:val="0077057E"/>
    <w:rsid w:val="00770792"/>
    <w:rsid w:val="00770867"/>
    <w:rsid w:val="00771E44"/>
    <w:rsid w:val="007741C0"/>
    <w:rsid w:val="00777CD7"/>
    <w:rsid w:val="007804BA"/>
    <w:rsid w:val="00780EB3"/>
    <w:rsid w:val="0078160F"/>
    <w:rsid w:val="00781C2D"/>
    <w:rsid w:val="00781EA6"/>
    <w:rsid w:val="007824C6"/>
    <w:rsid w:val="0078414C"/>
    <w:rsid w:val="007843DC"/>
    <w:rsid w:val="00786821"/>
    <w:rsid w:val="007874E0"/>
    <w:rsid w:val="00787838"/>
    <w:rsid w:val="00791E3F"/>
    <w:rsid w:val="0079221B"/>
    <w:rsid w:val="00792786"/>
    <w:rsid w:val="00792C57"/>
    <w:rsid w:val="00793C9E"/>
    <w:rsid w:val="00794BBF"/>
    <w:rsid w:val="00795026"/>
    <w:rsid w:val="00796AFA"/>
    <w:rsid w:val="00796D9C"/>
    <w:rsid w:val="00797529"/>
    <w:rsid w:val="007A0154"/>
    <w:rsid w:val="007A13AE"/>
    <w:rsid w:val="007A221B"/>
    <w:rsid w:val="007A2908"/>
    <w:rsid w:val="007A2CD9"/>
    <w:rsid w:val="007A2FF0"/>
    <w:rsid w:val="007A3898"/>
    <w:rsid w:val="007A3C51"/>
    <w:rsid w:val="007A4E48"/>
    <w:rsid w:val="007A540A"/>
    <w:rsid w:val="007B02A0"/>
    <w:rsid w:val="007B038D"/>
    <w:rsid w:val="007B0397"/>
    <w:rsid w:val="007B133F"/>
    <w:rsid w:val="007B27E4"/>
    <w:rsid w:val="007B2B2A"/>
    <w:rsid w:val="007B2E5D"/>
    <w:rsid w:val="007B3BAF"/>
    <w:rsid w:val="007B3C8A"/>
    <w:rsid w:val="007B44BA"/>
    <w:rsid w:val="007B4F46"/>
    <w:rsid w:val="007B5EF2"/>
    <w:rsid w:val="007B65EC"/>
    <w:rsid w:val="007B7069"/>
    <w:rsid w:val="007C06D1"/>
    <w:rsid w:val="007C082B"/>
    <w:rsid w:val="007C12B0"/>
    <w:rsid w:val="007C181C"/>
    <w:rsid w:val="007C1B74"/>
    <w:rsid w:val="007C31AC"/>
    <w:rsid w:val="007C33A7"/>
    <w:rsid w:val="007C53F6"/>
    <w:rsid w:val="007C70F5"/>
    <w:rsid w:val="007C7C06"/>
    <w:rsid w:val="007D1B2B"/>
    <w:rsid w:val="007D1FD0"/>
    <w:rsid w:val="007D30C0"/>
    <w:rsid w:val="007D4434"/>
    <w:rsid w:val="007D5953"/>
    <w:rsid w:val="007D5C95"/>
    <w:rsid w:val="007D6376"/>
    <w:rsid w:val="007D6AE1"/>
    <w:rsid w:val="007D74DA"/>
    <w:rsid w:val="007D789B"/>
    <w:rsid w:val="007E084E"/>
    <w:rsid w:val="007E0903"/>
    <w:rsid w:val="007E320C"/>
    <w:rsid w:val="007E48E4"/>
    <w:rsid w:val="007E4DC8"/>
    <w:rsid w:val="007E6774"/>
    <w:rsid w:val="007E747A"/>
    <w:rsid w:val="007F06A8"/>
    <w:rsid w:val="007F0E0D"/>
    <w:rsid w:val="007F14F8"/>
    <w:rsid w:val="007F27D7"/>
    <w:rsid w:val="007F4410"/>
    <w:rsid w:val="007F4FB3"/>
    <w:rsid w:val="007F5433"/>
    <w:rsid w:val="007F566E"/>
    <w:rsid w:val="007F6C8F"/>
    <w:rsid w:val="007F6C9D"/>
    <w:rsid w:val="007F6F39"/>
    <w:rsid w:val="007F7F53"/>
    <w:rsid w:val="008012E1"/>
    <w:rsid w:val="0080203D"/>
    <w:rsid w:val="00802452"/>
    <w:rsid w:val="00802535"/>
    <w:rsid w:val="00804896"/>
    <w:rsid w:val="008058BC"/>
    <w:rsid w:val="008059AF"/>
    <w:rsid w:val="00805E45"/>
    <w:rsid w:val="00807B65"/>
    <w:rsid w:val="00810461"/>
    <w:rsid w:val="008108CA"/>
    <w:rsid w:val="00811068"/>
    <w:rsid w:val="0081117D"/>
    <w:rsid w:val="00811D4A"/>
    <w:rsid w:val="008123A6"/>
    <w:rsid w:val="008128CE"/>
    <w:rsid w:val="00815AC0"/>
    <w:rsid w:val="00815E01"/>
    <w:rsid w:val="00816120"/>
    <w:rsid w:val="00816C69"/>
    <w:rsid w:val="0081754C"/>
    <w:rsid w:val="00820889"/>
    <w:rsid w:val="0082091C"/>
    <w:rsid w:val="008213BD"/>
    <w:rsid w:val="00821AFF"/>
    <w:rsid w:val="00823407"/>
    <w:rsid w:val="00824150"/>
    <w:rsid w:val="0082491E"/>
    <w:rsid w:val="008257B2"/>
    <w:rsid w:val="0082600A"/>
    <w:rsid w:val="0082666F"/>
    <w:rsid w:val="0082669D"/>
    <w:rsid w:val="0082769A"/>
    <w:rsid w:val="008279C6"/>
    <w:rsid w:val="00830C8C"/>
    <w:rsid w:val="008315F5"/>
    <w:rsid w:val="0083254F"/>
    <w:rsid w:val="00832663"/>
    <w:rsid w:val="0083270A"/>
    <w:rsid w:val="0083282B"/>
    <w:rsid w:val="008339B2"/>
    <w:rsid w:val="008357FF"/>
    <w:rsid w:val="00836205"/>
    <w:rsid w:val="008366EE"/>
    <w:rsid w:val="008369DF"/>
    <w:rsid w:val="00837EA1"/>
    <w:rsid w:val="00837EEC"/>
    <w:rsid w:val="00841B7D"/>
    <w:rsid w:val="00842D99"/>
    <w:rsid w:val="00843371"/>
    <w:rsid w:val="00843702"/>
    <w:rsid w:val="008439C4"/>
    <w:rsid w:val="00844316"/>
    <w:rsid w:val="00844C6D"/>
    <w:rsid w:val="0084586B"/>
    <w:rsid w:val="00845B39"/>
    <w:rsid w:val="0084613F"/>
    <w:rsid w:val="00847097"/>
    <w:rsid w:val="008476D7"/>
    <w:rsid w:val="00847EC1"/>
    <w:rsid w:val="0085005D"/>
    <w:rsid w:val="00850704"/>
    <w:rsid w:val="008512CC"/>
    <w:rsid w:val="00851343"/>
    <w:rsid w:val="00852887"/>
    <w:rsid w:val="00852894"/>
    <w:rsid w:val="00853BC5"/>
    <w:rsid w:val="00854F89"/>
    <w:rsid w:val="00855273"/>
    <w:rsid w:val="00856A61"/>
    <w:rsid w:val="00856FF9"/>
    <w:rsid w:val="00857575"/>
    <w:rsid w:val="00860AE5"/>
    <w:rsid w:val="0086169B"/>
    <w:rsid w:val="008617F4"/>
    <w:rsid w:val="00861AC1"/>
    <w:rsid w:val="00861D7B"/>
    <w:rsid w:val="00862685"/>
    <w:rsid w:val="00865D51"/>
    <w:rsid w:val="00865F40"/>
    <w:rsid w:val="00866BB3"/>
    <w:rsid w:val="008677D2"/>
    <w:rsid w:val="00870C31"/>
    <w:rsid w:val="008710A4"/>
    <w:rsid w:val="008714B0"/>
    <w:rsid w:val="008719FC"/>
    <w:rsid w:val="008733A8"/>
    <w:rsid w:val="008734B5"/>
    <w:rsid w:val="00873A6C"/>
    <w:rsid w:val="0087410C"/>
    <w:rsid w:val="00875CF5"/>
    <w:rsid w:val="0087608F"/>
    <w:rsid w:val="00876924"/>
    <w:rsid w:val="00876B84"/>
    <w:rsid w:val="008801F6"/>
    <w:rsid w:val="008804F3"/>
    <w:rsid w:val="008807CB"/>
    <w:rsid w:val="00880917"/>
    <w:rsid w:val="00880B63"/>
    <w:rsid w:val="00880E45"/>
    <w:rsid w:val="00880E68"/>
    <w:rsid w:val="008818B4"/>
    <w:rsid w:val="008823D5"/>
    <w:rsid w:val="00882D31"/>
    <w:rsid w:val="00883716"/>
    <w:rsid w:val="00885C1B"/>
    <w:rsid w:val="0088643A"/>
    <w:rsid w:val="0088687E"/>
    <w:rsid w:val="0088698F"/>
    <w:rsid w:val="00891613"/>
    <w:rsid w:val="00892D65"/>
    <w:rsid w:val="00892F41"/>
    <w:rsid w:val="00893753"/>
    <w:rsid w:val="00893D33"/>
    <w:rsid w:val="00893F50"/>
    <w:rsid w:val="008954BC"/>
    <w:rsid w:val="00895854"/>
    <w:rsid w:val="00895913"/>
    <w:rsid w:val="008965CC"/>
    <w:rsid w:val="008966C3"/>
    <w:rsid w:val="00896796"/>
    <w:rsid w:val="008A00DF"/>
    <w:rsid w:val="008A0552"/>
    <w:rsid w:val="008A2615"/>
    <w:rsid w:val="008A341D"/>
    <w:rsid w:val="008A4653"/>
    <w:rsid w:val="008A4A59"/>
    <w:rsid w:val="008A5A7E"/>
    <w:rsid w:val="008A61CD"/>
    <w:rsid w:val="008A6924"/>
    <w:rsid w:val="008A6D10"/>
    <w:rsid w:val="008A7A6D"/>
    <w:rsid w:val="008A7BE8"/>
    <w:rsid w:val="008B07A0"/>
    <w:rsid w:val="008B0819"/>
    <w:rsid w:val="008B0F23"/>
    <w:rsid w:val="008B4785"/>
    <w:rsid w:val="008B4B4B"/>
    <w:rsid w:val="008B4DA3"/>
    <w:rsid w:val="008B510A"/>
    <w:rsid w:val="008B56CD"/>
    <w:rsid w:val="008B577A"/>
    <w:rsid w:val="008B5C93"/>
    <w:rsid w:val="008B5F5F"/>
    <w:rsid w:val="008B64EE"/>
    <w:rsid w:val="008C04C8"/>
    <w:rsid w:val="008C1536"/>
    <w:rsid w:val="008C1BEE"/>
    <w:rsid w:val="008C327D"/>
    <w:rsid w:val="008C40E3"/>
    <w:rsid w:val="008C5E0C"/>
    <w:rsid w:val="008C63FC"/>
    <w:rsid w:val="008C68D6"/>
    <w:rsid w:val="008C7314"/>
    <w:rsid w:val="008C79F9"/>
    <w:rsid w:val="008D1D95"/>
    <w:rsid w:val="008D1E7E"/>
    <w:rsid w:val="008D23F9"/>
    <w:rsid w:val="008D24F3"/>
    <w:rsid w:val="008D2750"/>
    <w:rsid w:val="008D3089"/>
    <w:rsid w:val="008D32D9"/>
    <w:rsid w:val="008D3B66"/>
    <w:rsid w:val="008D4061"/>
    <w:rsid w:val="008D5AFD"/>
    <w:rsid w:val="008D5FF5"/>
    <w:rsid w:val="008D69C6"/>
    <w:rsid w:val="008E0D98"/>
    <w:rsid w:val="008E1512"/>
    <w:rsid w:val="008E1DAE"/>
    <w:rsid w:val="008E2022"/>
    <w:rsid w:val="008E26AB"/>
    <w:rsid w:val="008E2B31"/>
    <w:rsid w:val="008E2E63"/>
    <w:rsid w:val="008E378B"/>
    <w:rsid w:val="008E5994"/>
    <w:rsid w:val="008E72A1"/>
    <w:rsid w:val="008E741A"/>
    <w:rsid w:val="008E7AF9"/>
    <w:rsid w:val="008F02EB"/>
    <w:rsid w:val="008F03FE"/>
    <w:rsid w:val="008F08D4"/>
    <w:rsid w:val="008F21FA"/>
    <w:rsid w:val="008F3127"/>
    <w:rsid w:val="008F4081"/>
    <w:rsid w:val="008F62BD"/>
    <w:rsid w:val="008F6F5A"/>
    <w:rsid w:val="008F7BCF"/>
    <w:rsid w:val="009008B9"/>
    <w:rsid w:val="009012E8"/>
    <w:rsid w:val="00901633"/>
    <w:rsid w:val="009019D5"/>
    <w:rsid w:val="00902490"/>
    <w:rsid w:val="00902A6F"/>
    <w:rsid w:val="00902F4B"/>
    <w:rsid w:val="00904410"/>
    <w:rsid w:val="00904A7A"/>
    <w:rsid w:val="00905344"/>
    <w:rsid w:val="009075B8"/>
    <w:rsid w:val="00910E09"/>
    <w:rsid w:val="00912ED9"/>
    <w:rsid w:val="009133BC"/>
    <w:rsid w:val="0091480E"/>
    <w:rsid w:val="009173D0"/>
    <w:rsid w:val="00920B78"/>
    <w:rsid w:val="00920C24"/>
    <w:rsid w:val="00920CD4"/>
    <w:rsid w:val="00921409"/>
    <w:rsid w:val="00921D4C"/>
    <w:rsid w:val="0092316D"/>
    <w:rsid w:val="00923E99"/>
    <w:rsid w:val="00924C17"/>
    <w:rsid w:val="0092579C"/>
    <w:rsid w:val="009264C4"/>
    <w:rsid w:val="00926506"/>
    <w:rsid w:val="0092698E"/>
    <w:rsid w:val="00926BFF"/>
    <w:rsid w:val="009277F0"/>
    <w:rsid w:val="00932D4F"/>
    <w:rsid w:val="00932F13"/>
    <w:rsid w:val="00933C2D"/>
    <w:rsid w:val="009343A7"/>
    <w:rsid w:val="00934A51"/>
    <w:rsid w:val="00934B85"/>
    <w:rsid w:val="0093524E"/>
    <w:rsid w:val="009355CA"/>
    <w:rsid w:val="00935ABC"/>
    <w:rsid w:val="00936C47"/>
    <w:rsid w:val="00936F61"/>
    <w:rsid w:val="00940EEA"/>
    <w:rsid w:val="00941055"/>
    <w:rsid w:val="00941785"/>
    <w:rsid w:val="00941EC9"/>
    <w:rsid w:val="0094266F"/>
    <w:rsid w:val="009432B6"/>
    <w:rsid w:val="0094347C"/>
    <w:rsid w:val="009448ED"/>
    <w:rsid w:val="00944FCC"/>
    <w:rsid w:val="009453DE"/>
    <w:rsid w:val="00945985"/>
    <w:rsid w:val="009460BC"/>
    <w:rsid w:val="0094678C"/>
    <w:rsid w:val="0094679D"/>
    <w:rsid w:val="009509B6"/>
    <w:rsid w:val="00950C76"/>
    <w:rsid w:val="0095140A"/>
    <w:rsid w:val="009518C4"/>
    <w:rsid w:val="00952609"/>
    <w:rsid w:val="00952D6A"/>
    <w:rsid w:val="00953092"/>
    <w:rsid w:val="00953E70"/>
    <w:rsid w:val="009550D4"/>
    <w:rsid w:val="00955DDE"/>
    <w:rsid w:val="00955FCD"/>
    <w:rsid w:val="00956F5E"/>
    <w:rsid w:val="00957BF4"/>
    <w:rsid w:val="009600BF"/>
    <w:rsid w:val="0096058B"/>
    <w:rsid w:val="0096153C"/>
    <w:rsid w:val="00962046"/>
    <w:rsid w:val="0096337E"/>
    <w:rsid w:val="009641B7"/>
    <w:rsid w:val="00964A3F"/>
    <w:rsid w:val="00965CFE"/>
    <w:rsid w:val="009674E8"/>
    <w:rsid w:val="00967E73"/>
    <w:rsid w:val="00970794"/>
    <w:rsid w:val="00973619"/>
    <w:rsid w:val="0097602E"/>
    <w:rsid w:val="00976657"/>
    <w:rsid w:val="009772DE"/>
    <w:rsid w:val="0097765D"/>
    <w:rsid w:val="009808D2"/>
    <w:rsid w:val="00981865"/>
    <w:rsid w:val="00983054"/>
    <w:rsid w:val="00984056"/>
    <w:rsid w:val="00985382"/>
    <w:rsid w:val="00985ED9"/>
    <w:rsid w:val="0098603D"/>
    <w:rsid w:val="00987613"/>
    <w:rsid w:val="00987F6F"/>
    <w:rsid w:val="00991CCD"/>
    <w:rsid w:val="00993263"/>
    <w:rsid w:val="0099326B"/>
    <w:rsid w:val="009932A6"/>
    <w:rsid w:val="009933BE"/>
    <w:rsid w:val="009952F6"/>
    <w:rsid w:val="009A0D0A"/>
    <w:rsid w:val="009A122D"/>
    <w:rsid w:val="009A1874"/>
    <w:rsid w:val="009A2DB0"/>
    <w:rsid w:val="009A32E0"/>
    <w:rsid w:val="009A6016"/>
    <w:rsid w:val="009A6BF0"/>
    <w:rsid w:val="009A71A9"/>
    <w:rsid w:val="009B074D"/>
    <w:rsid w:val="009B201C"/>
    <w:rsid w:val="009B2054"/>
    <w:rsid w:val="009B4D43"/>
    <w:rsid w:val="009B7476"/>
    <w:rsid w:val="009C0A77"/>
    <w:rsid w:val="009C227D"/>
    <w:rsid w:val="009C2930"/>
    <w:rsid w:val="009C2B3F"/>
    <w:rsid w:val="009C34E9"/>
    <w:rsid w:val="009C55E8"/>
    <w:rsid w:val="009C56DD"/>
    <w:rsid w:val="009C5D3F"/>
    <w:rsid w:val="009C60BD"/>
    <w:rsid w:val="009C6B3B"/>
    <w:rsid w:val="009C76FF"/>
    <w:rsid w:val="009C7F30"/>
    <w:rsid w:val="009D1269"/>
    <w:rsid w:val="009D1457"/>
    <w:rsid w:val="009D2D7E"/>
    <w:rsid w:val="009D2DB3"/>
    <w:rsid w:val="009D3D93"/>
    <w:rsid w:val="009D4510"/>
    <w:rsid w:val="009D587D"/>
    <w:rsid w:val="009D5A30"/>
    <w:rsid w:val="009D5C3E"/>
    <w:rsid w:val="009D6B94"/>
    <w:rsid w:val="009D7433"/>
    <w:rsid w:val="009D755F"/>
    <w:rsid w:val="009D75E5"/>
    <w:rsid w:val="009D77AA"/>
    <w:rsid w:val="009D78BC"/>
    <w:rsid w:val="009E0C74"/>
    <w:rsid w:val="009E124B"/>
    <w:rsid w:val="009E20C6"/>
    <w:rsid w:val="009E2FA4"/>
    <w:rsid w:val="009E3AB7"/>
    <w:rsid w:val="009E47C2"/>
    <w:rsid w:val="009E491C"/>
    <w:rsid w:val="009E5952"/>
    <w:rsid w:val="009E595E"/>
    <w:rsid w:val="009E659B"/>
    <w:rsid w:val="009E6C86"/>
    <w:rsid w:val="009E6F37"/>
    <w:rsid w:val="009E7F56"/>
    <w:rsid w:val="009F1B19"/>
    <w:rsid w:val="009F2935"/>
    <w:rsid w:val="009F3584"/>
    <w:rsid w:val="009F399B"/>
    <w:rsid w:val="009F3B0F"/>
    <w:rsid w:val="009F3EBB"/>
    <w:rsid w:val="009F5140"/>
    <w:rsid w:val="009F5BCB"/>
    <w:rsid w:val="00A0222E"/>
    <w:rsid w:val="00A0352B"/>
    <w:rsid w:val="00A03A33"/>
    <w:rsid w:val="00A03A83"/>
    <w:rsid w:val="00A04B28"/>
    <w:rsid w:val="00A04B6D"/>
    <w:rsid w:val="00A04BA5"/>
    <w:rsid w:val="00A04F5E"/>
    <w:rsid w:val="00A0654A"/>
    <w:rsid w:val="00A06701"/>
    <w:rsid w:val="00A10EAD"/>
    <w:rsid w:val="00A130B1"/>
    <w:rsid w:val="00A14F94"/>
    <w:rsid w:val="00A15338"/>
    <w:rsid w:val="00A15355"/>
    <w:rsid w:val="00A155F7"/>
    <w:rsid w:val="00A156DE"/>
    <w:rsid w:val="00A23815"/>
    <w:rsid w:val="00A240B7"/>
    <w:rsid w:val="00A24E80"/>
    <w:rsid w:val="00A25576"/>
    <w:rsid w:val="00A2614B"/>
    <w:rsid w:val="00A26896"/>
    <w:rsid w:val="00A30162"/>
    <w:rsid w:val="00A30318"/>
    <w:rsid w:val="00A31AE2"/>
    <w:rsid w:val="00A31CA4"/>
    <w:rsid w:val="00A31EF2"/>
    <w:rsid w:val="00A32BE9"/>
    <w:rsid w:val="00A3318A"/>
    <w:rsid w:val="00A348F8"/>
    <w:rsid w:val="00A34E80"/>
    <w:rsid w:val="00A37AE6"/>
    <w:rsid w:val="00A42FDA"/>
    <w:rsid w:val="00A47209"/>
    <w:rsid w:val="00A504C3"/>
    <w:rsid w:val="00A50F8F"/>
    <w:rsid w:val="00A529F0"/>
    <w:rsid w:val="00A5440A"/>
    <w:rsid w:val="00A548F6"/>
    <w:rsid w:val="00A54A92"/>
    <w:rsid w:val="00A55E14"/>
    <w:rsid w:val="00A56929"/>
    <w:rsid w:val="00A6045A"/>
    <w:rsid w:val="00A60856"/>
    <w:rsid w:val="00A60922"/>
    <w:rsid w:val="00A62C6B"/>
    <w:rsid w:val="00A62C9F"/>
    <w:rsid w:val="00A640FE"/>
    <w:rsid w:val="00A6450B"/>
    <w:rsid w:val="00A65622"/>
    <w:rsid w:val="00A663CA"/>
    <w:rsid w:val="00A7038D"/>
    <w:rsid w:val="00A72142"/>
    <w:rsid w:val="00A7351A"/>
    <w:rsid w:val="00A73D5E"/>
    <w:rsid w:val="00A75495"/>
    <w:rsid w:val="00A76144"/>
    <w:rsid w:val="00A76A76"/>
    <w:rsid w:val="00A776EE"/>
    <w:rsid w:val="00A8050D"/>
    <w:rsid w:val="00A837D4"/>
    <w:rsid w:val="00A852A3"/>
    <w:rsid w:val="00A853FF"/>
    <w:rsid w:val="00A85EA7"/>
    <w:rsid w:val="00A85F56"/>
    <w:rsid w:val="00A86168"/>
    <w:rsid w:val="00A86B58"/>
    <w:rsid w:val="00A86C40"/>
    <w:rsid w:val="00A903C9"/>
    <w:rsid w:val="00A91B82"/>
    <w:rsid w:val="00A9212E"/>
    <w:rsid w:val="00A92B50"/>
    <w:rsid w:val="00A93377"/>
    <w:rsid w:val="00A93713"/>
    <w:rsid w:val="00A93953"/>
    <w:rsid w:val="00A95AB4"/>
    <w:rsid w:val="00A970B4"/>
    <w:rsid w:val="00A973B1"/>
    <w:rsid w:val="00AA0A42"/>
    <w:rsid w:val="00AA0DC5"/>
    <w:rsid w:val="00AA171A"/>
    <w:rsid w:val="00AA1E14"/>
    <w:rsid w:val="00AA1EBA"/>
    <w:rsid w:val="00AA2046"/>
    <w:rsid w:val="00AA21D1"/>
    <w:rsid w:val="00AA2220"/>
    <w:rsid w:val="00AA22DF"/>
    <w:rsid w:val="00AA4DD4"/>
    <w:rsid w:val="00AA64E4"/>
    <w:rsid w:val="00AA7528"/>
    <w:rsid w:val="00AB0906"/>
    <w:rsid w:val="00AB13A0"/>
    <w:rsid w:val="00AB13C9"/>
    <w:rsid w:val="00AB1856"/>
    <w:rsid w:val="00AB235E"/>
    <w:rsid w:val="00AB268C"/>
    <w:rsid w:val="00AB3191"/>
    <w:rsid w:val="00AB37A8"/>
    <w:rsid w:val="00AB41C0"/>
    <w:rsid w:val="00AB420F"/>
    <w:rsid w:val="00AB5D3E"/>
    <w:rsid w:val="00AB6223"/>
    <w:rsid w:val="00AB664D"/>
    <w:rsid w:val="00AB7648"/>
    <w:rsid w:val="00AC19F3"/>
    <w:rsid w:val="00AC1B57"/>
    <w:rsid w:val="00AC1FDC"/>
    <w:rsid w:val="00AC37EA"/>
    <w:rsid w:val="00AC4DE5"/>
    <w:rsid w:val="00AC5041"/>
    <w:rsid w:val="00AC7134"/>
    <w:rsid w:val="00AD0720"/>
    <w:rsid w:val="00AD18CD"/>
    <w:rsid w:val="00AD19E7"/>
    <w:rsid w:val="00AD1A36"/>
    <w:rsid w:val="00AD1BAE"/>
    <w:rsid w:val="00AD20A1"/>
    <w:rsid w:val="00AD2586"/>
    <w:rsid w:val="00AD46DF"/>
    <w:rsid w:val="00AD53F3"/>
    <w:rsid w:val="00AD542A"/>
    <w:rsid w:val="00AD5FB9"/>
    <w:rsid w:val="00AD65D5"/>
    <w:rsid w:val="00AD6D85"/>
    <w:rsid w:val="00AD7FC0"/>
    <w:rsid w:val="00AE0002"/>
    <w:rsid w:val="00AE1A6A"/>
    <w:rsid w:val="00AE2414"/>
    <w:rsid w:val="00AE2814"/>
    <w:rsid w:val="00AE29AD"/>
    <w:rsid w:val="00AE2D7F"/>
    <w:rsid w:val="00AE3BF2"/>
    <w:rsid w:val="00AE3F6D"/>
    <w:rsid w:val="00AE494C"/>
    <w:rsid w:val="00AE56AD"/>
    <w:rsid w:val="00AE5D1B"/>
    <w:rsid w:val="00AE6063"/>
    <w:rsid w:val="00AE61CE"/>
    <w:rsid w:val="00AE75BA"/>
    <w:rsid w:val="00AE77B1"/>
    <w:rsid w:val="00AF0F05"/>
    <w:rsid w:val="00AF189C"/>
    <w:rsid w:val="00AF1B34"/>
    <w:rsid w:val="00AF33A7"/>
    <w:rsid w:val="00AF4D6E"/>
    <w:rsid w:val="00AF6371"/>
    <w:rsid w:val="00AF63DE"/>
    <w:rsid w:val="00AF64C9"/>
    <w:rsid w:val="00AF7C48"/>
    <w:rsid w:val="00AF7CA7"/>
    <w:rsid w:val="00B0068C"/>
    <w:rsid w:val="00B006A0"/>
    <w:rsid w:val="00B01FDD"/>
    <w:rsid w:val="00B02161"/>
    <w:rsid w:val="00B02615"/>
    <w:rsid w:val="00B02BEE"/>
    <w:rsid w:val="00B02EDF"/>
    <w:rsid w:val="00B035E4"/>
    <w:rsid w:val="00B03B60"/>
    <w:rsid w:val="00B03F44"/>
    <w:rsid w:val="00B04A27"/>
    <w:rsid w:val="00B04D91"/>
    <w:rsid w:val="00B057CD"/>
    <w:rsid w:val="00B07CE7"/>
    <w:rsid w:val="00B10AFB"/>
    <w:rsid w:val="00B11591"/>
    <w:rsid w:val="00B130B6"/>
    <w:rsid w:val="00B1418A"/>
    <w:rsid w:val="00B14843"/>
    <w:rsid w:val="00B14B5C"/>
    <w:rsid w:val="00B166AC"/>
    <w:rsid w:val="00B17471"/>
    <w:rsid w:val="00B207F8"/>
    <w:rsid w:val="00B20A34"/>
    <w:rsid w:val="00B21FFC"/>
    <w:rsid w:val="00B22CBF"/>
    <w:rsid w:val="00B23213"/>
    <w:rsid w:val="00B25B99"/>
    <w:rsid w:val="00B26250"/>
    <w:rsid w:val="00B2671F"/>
    <w:rsid w:val="00B2740F"/>
    <w:rsid w:val="00B306BE"/>
    <w:rsid w:val="00B307B5"/>
    <w:rsid w:val="00B30981"/>
    <w:rsid w:val="00B30A13"/>
    <w:rsid w:val="00B30DDC"/>
    <w:rsid w:val="00B31125"/>
    <w:rsid w:val="00B32F14"/>
    <w:rsid w:val="00B3368A"/>
    <w:rsid w:val="00B34229"/>
    <w:rsid w:val="00B3431A"/>
    <w:rsid w:val="00B3451A"/>
    <w:rsid w:val="00B35944"/>
    <w:rsid w:val="00B3605F"/>
    <w:rsid w:val="00B36857"/>
    <w:rsid w:val="00B36CC5"/>
    <w:rsid w:val="00B36E41"/>
    <w:rsid w:val="00B3729C"/>
    <w:rsid w:val="00B37E35"/>
    <w:rsid w:val="00B40351"/>
    <w:rsid w:val="00B40379"/>
    <w:rsid w:val="00B42CD0"/>
    <w:rsid w:val="00B4323F"/>
    <w:rsid w:val="00B44B05"/>
    <w:rsid w:val="00B44C68"/>
    <w:rsid w:val="00B4785A"/>
    <w:rsid w:val="00B47FA7"/>
    <w:rsid w:val="00B50438"/>
    <w:rsid w:val="00B51B61"/>
    <w:rsid w:val="00B526A9"/>
    <w:rsid w:val="00B52705"/>
    <w:rsid w:val="00B53603"/>
    <w:rsid w:val="00B53660"/>
    <w:rsid w:val="00B536AC"/>
    <w:rsid w:val="00B55399"/>
    <w:rsid w:val="00B55DB1"/>
    <w:rsid w:val="00B565BC"/>
    <w:rsid w:val="00B56A91"/>
    <w:rsid w:val="00B57AF7"/>
    <w:rsid w:val="00B57BFC"/>
    <w:rsid w:val="00B61A38"/>
    <w:rsid w:val="00B62736"/>
    <w:rsid w:val="00B6359D"/>
    <w:rsid w:val="00B6402B"/>
    <w:rsid w:val="00B662EE"/>
    <w:rsid w:val="00B66871"/>
    <w:rsid w:val="00B66E95"/>
    <w:rsid w:val="00B67067"/>
    <w:rsid w:val="00B67AEA"/>
    <w:rsid w:val="00B67C04"/>
    <w:rsid w:val="00B70CBA"/>
    <w:rsid w:val="00B71AFB"/>
    <w:rsid w:val="00B72296"/>
    <w:rsid w:val="00B732C3"/>
    <w:rsid w:val="00B733AD"/>
    <w:rsid w:val="00B73511"/>
    <w:rsid w:val="00B73E50"/>
    <w:rsid w:val="00B75070"/>
    <w:rsid w:val="00B75948"/>
    <w:rsid w:val="00B75F97"/>
    <w:rsid w:val="00B76129"/>
    <w:rsid w:val="00B768E8"/>
    <w:rsid w:val="00B77254"/>
    <w:rsid w:val="00B80274"/>
    <w:rsid w:val="00B804E0"/>
    <w:rsid w:val="00B804F2"/>
    <w:rsid w:val="00B80932"/>
    <w:rsid w:val="00B81DF7"/>
    <w:rsid w:val="00B83D01"/>
    <w:rsid w:val="00B84926"/>
    <w:rsid w:val="00B86173"/>
    <w:rsid w:val="00B86DC0"/>
    <w:rsid w:val="00B902F8"/>
    <w:rsid w:val="00B91384"/>
    <w:rsid w:val="00B93ACB"/>
    <w:rsid w:val="00B93CC4"/>
    <w:rsid w:val="00B9407E"/>
    <w:rsid w:val="00B9551C"/>
    <w:rsid w:val="00B95AC0"/>
    <w:rsid w:val="00B96CC0"/>
    <w:rsid w:val="00BA0A4F"/>
    <w:rsid w:val="00BA0B27"/>
    <w:rsid w:val="00BA0FE3"/>
    <w:rsid w:val="00BA1C2E"/>
    <w:rsid w:val="00BA1F37"/>
    <w:rsid w:val="00BA245B"/>
    <w:rsid w:val="00BA2AF2"/>
    <w:rsid w:val="00BA32A9"/>
    <w:rsid w:val="00BA5092"/>
    <w:rsid w:val="00BA5F03"/>
    <w:rsid w:val="00BA657D"/>
    <w:rsid w:val="00BA735C"/>
    <w:rsid w:val="00BA7918"/>
    <w:rsid w:val="00BB0391"/>
    <w:rsid w:val="00BB09EC"/>
    <w:rsid w:val="00BB0C39"/>
    <w:rsid w:val="00BB15F9"/>
    <w:rsid w:val="00BB1650"/>
    <w:rsid w:val="00BB1837"/>
    <w:rsid w:val="00BB2206"/>
    <w:rsid w:val="00BB2A67"/>
    <w:rsid w:val="00BB35C8"/>
    <w:rsid w:val="00BB491C"/>
    <w:rsid w:val="00BB5138"/>
    <w:rsid w:val="00BB5EC6"/>
    <w:rsid w:val="00BC06A0"/>
    <w:rsid w:val="00BC0783"/>
    <w:rsid w:val="00BC103D"/>
    <w:rsid w:val="00BC286B"/>
    <w:rsid w:val="00BC28E2"/>
    <w:rsid w:val="00BC3709"/>
    <w:rsid w:val="00BC5103"/>
    <w:rsid w:val="00BC64AF"/>
    <w:rsid w:val="00BC65A3"/>
    <w:rsid w:val="00BC7274"/>
    <w:rsid w:val="00BD4531"/>
    <w:rsid w:val="00BD4C46"/>
    <w:rsid w:val="00BD681A"/>
    <w:rsid w:val="00BD794F"/>
    <w:rsid w:val="00BD7CDD"/>
    <w:rsid w:val="00BE0016"/>
    <w:rsid w:val="00BE1B11"/>
    <w:rsid w:val="00BE1FB6"/>
    <w:rsid w:val="00BE2B80"/>
    <w:rsid w:val="00BE37BC"/>
    <w:rsid w:val="00BE5EA4"/>
    <w:rsid w:val="00BE71C5"/>
    <w:rsid w:val="00BF2046"/>
    <w:rsid w:val="00BF2251"/>
    <w:rsid w:val="00BF2B86"/>
    <w:rsid w:val="00BF3311"/>
    <w:rsid w:val="00BF3CFF"/>
    <w:rsid w:val="00BF527F"/>
    <w:rsid w:val="00BF7797"/>
    <w:rsid w:val="00BF787D"/>
    <w:rsid w:val="00C01956"/>
    <w:rsid w:val="00C0242B"/>
    <w:rsid w:val="00C02874"/>
    <w:rsid w:val="00C03BCA"/>
    <w:rsid w:val="00C03E82"/>
    <w:rsid w:val="00C04B19"/>
    <w:rsid w:val="00C05E0C"/>
    <w:rsid w:val="00C06340"/>
    <w:rsid w:val="00C0705E"/>
    <w:rsid w:val="00C0721D"/>
    <w:rsid w:val="00C1030B"/>
    <w:rsid w:val="00C11883"/>
    <w:rsid w:val="00C13A05"/>
    <w:rsid w:val="00C14200"/>
    <w:rsid w:val="00C14CF2"/>
    <w:rsid w:val="00C16103"/>
    <w:rsid w:val="00C161CB"/>
    <w:rsid w:val="00C17275"/>
    <w:rsid w:val="00C17316"/>
    <w:rsid w:val="00C2006A"/>
    <w:rsid w:val="00C20E42"/>
    <w:rsid w:val="00C21F39"/>
    <w:rsid w:val="00C22D2E"/>
    <w:rsid w:val="00C23E7A"/>
    <w:rsid w:val="00C257FB"/>
    <w:rsid w:val="00C258D4"/>
    <w:rsid w:val="00C25D90"/>
    <w:rsid w:val="00C262BB"/>
    <w:rsid w:val="00C267F0"/>
    <w:rsid w:val="00C272FD"/>
    <w:rsid w:val="00C27492"/>
    <w:rsid w:val="00C27D69"/>
    <w:rsid w:val="00C325C7"/>
    <w:rsid w:val="00C32721"/>
    <w:rsid w:val="00C33D17"/>
    <w:rsid w:val="00C36524"/>
    <w:rsid w:val="00C369AE"/>
    <w:rsid w:val="00C36A40"/>
    <w:rsid w:val="00C417AC"/>
    <w:rsid w:val="00C418BE"/>
    <w:rsid w:val="00C41C80"/>
    <w:rsid w:val="00C42589"/>
    <w:rsid w:val="00C43C12"/>
    <w:rsid w:val="00C472B3"/>
    <w:rsid w:val="00C47842"/>
    <w:rsid w:val="00C51E99"/>
    <w:rsid w:val="00C531E8"/>
    <w:rsid w:val="00C53AD9"/>
    <w:rsid w:val="00C556AF"/>
    <w:rsid w:val="00C55FE6"/>
    <w:rsid w:val="00C562B9"/>
    <w:rsid w:val="00C569DB"/>
    <w:rsid w:val="00C60485"/>
    <w:rsid w:val="00C60583"/>
    <w:rsid w:val="00C62797"/>
    <w:rsid w:val="00C62829"/>
    <w:rsid w:val="00C62C28"/>
    <w:rsid w:val="00C62E25"/>
    <w:rsid w:val="00C62F40"/>
    <w:rsid w:val="00C64F96"/>
    <w:rsid w:val="00C65B13"/>
    <w:rsid w:val="00C71054"/>
    <w:rsid w:val="00C71FD3"/>
    <w:rsid w:val="00C77520"/>
    <w:rsid w:val="00C800BB"/>
    <w:rsid w:val="00C806D4"/>
    <w:rsid w:val="00C81739"/>
    <w:rsid w:val="00C81E8A"/>
    <w:rsid w:val="00C825ED"/>
    <w:rsid w:val="00C82A49"/>
    <w:rsid w:val="00C83738"/>
    <w:rsid w:val="00C83C07"/>
    <w:rsid w:val="00C840E6"/>
    <w:rsid w:val="00C846F5"/>
    <w:rsid w:val="00C8607E"/>
    <w:rsid w:val="00C86082"/>
    <w:rsid w:val="00C86A6D"/>
    <w:rsid w:val="00C87313"/>
    <w:rsid w:val="00C87399"/>
    <w:rsid w:val="00C90791"/>
    <w:rsid w:val="00C910AD"/>
    <w:rsid w:val="00C92FF5"/>
    <w:rsid w:val="00C93162"/>
    <w:rsid w:val="00C9484B"/>
    <w:rsid w:val="00C94884"/>
    <w:rsid w:val="00C950BB"/>
    <w:rsid w:val="00C95BDF"/>
    <w:rsid w:val="00C95CB2"/>
    <w:rsid w:val="00C97B07"/>
    <w:rsid w:val="00CA0934"/>
    <w:rsid w:val="00CA0D4D"/>
    <w:rsid w:val="00CA155D"/>
    <w:rsid w:val="00CA4124"/>
    <w:rsid w:val="00CA566E"/>
    <w:rsid w:val="00CA5EE0"/>
    <w:rsid w:val="00CA644B"/>
    <w:rsid w:val="00CB0F21"/>
    <w:rsid w:val="00CB10D9"/>
    <w:rsid w:val="00CB15CB"/>
    <w:rsid w:val="00CB3000"/>
    <w:rsid w:val="00CB31B5"/>
    <w:rsid w:val="00CB3541"/>
    <w:rsid w:val="00CB47F3"/>
    <w:rsid w:val="00CB510C"/>
    <w:rsid w:val="00CB56F5"/>
    <w:rsid w:val="00CB7AF3"/>
    <w:rsid w:val="00CC1D40"/>
    <w:rsid w:val="00CC4179"/>
    <w:rsid w:val="00CC47F3"/>
    <w:rsid w:val="00CC48FE"/>
    <w:rsid w:val="00CC4DA6"/>
    <w:rsid w:val="00CC4E6F"/>
    <w:rsid w:val="00CC6D56"/>
    <w:rsid w:val="00CD048B"/>
    <w:rsid w:val="00CD19AD"/>
    <w:rsid w:val="00CD243C"/>
    <w:rsid w:val="00CD2AEA"/>
    <w:rsid w:val="00CD2B81"/>
    <w:rsid w:val="00CD374F"/>
    <w:rsid w:val="00CD46FF"/>
    <w:rsid w:val="00CE0378"/>
    <w:rsid w:val="00CE0454"/>
    <w:rsid w:val="00CE19B4"/>
    <w:rsid w:val="00CE2433"/>
    <w:rsid w:val="00CE2D8F"/>
    <w:rsid w:val="00CE3AF0"/>
    <w:rsid w:val="00CE518F"/>
    <w:rsid w:val="00CE52E1"/>
    <w:rsid w:val="00CE596E"/>
    <w:rsid w:val="00CE7C9B"/>
    <w:rsid w:val="00CF075E"/>
    <w:rsid w:val="00CF07F3"/>
    <w:rsid w:val="00CF0890"/>
    <w:rsid w:val="00CF268E"/>
    <w:rsid w:val="00CF2D92"/>
    <w:rsid w:val="00CF31DE"/>
    <w:rsid w:val="00CF3A03"/>
    <w:rsid w:val="00CF43A4"/>
    <w:rsid w:val="00CF558E"/>
    <w:rsid w:val="00CF5C54"/>
    <w:rsid w:val="00CF61D5"/>
    <w:rsid w:val="00CF6B20"/>
    <w:rsid w:val="00CF6E67"/>
    <w:rsid w:val="00CF7797"/>
    <w:rsid w:val="00CF7998"/>
    <w:rsid w:val="00D005F3"/>
    <w:rsid w:val="00D00D8F"/>
    <w:rsid w:val="00D00F68"/>
    <w:rsid w:val="00D0245F"/>
    <w:rsid w:val="00D0268D"/>
    <w:rsid w:val="00D02A34"/>
    <w:rsid w:val="00D039C1"/>
    <w:rsid w:val="00D049A8"/>
    <w:rsid w:val="00D052BA"/>
    <w:rsid w:val="00D054DD"/>
    <w:rsid w:val="00D061FE"/>
    <w:rsid w:val="00D06821"/>
    <w:rsid w:val="00D10AA9"/>
    <w:rsid w:val="00D10D32"/>
    <w:rsid w:val="00D113C0"/>
    <w:rsid w:val="00D11691"/>
    <w:rsid w:val="00D11969"/>
    <w:rsid w:val="00D138CC"/>
    <w:rsid w:val="00D151E3"/>
    <w:rsid w:val="00D15B61"/>
    <w:rsid w:val="00D166BB"/>
    <w:rsid w:val="00D205CD"/>
    <w:rsid w:val="00D20F65"/>
    <w:rsid w:val="00D224A3"/>
    <w:rsid w:val="00D22B47"/>
    <w:rsid w:val="00D231EC"/>
    <w:rsid w:val="00D23CE1"/>
    <w:rsid w:val="00D244D7"/>
    <w:rsid w:val="00D245B8"/>
    <w:rsid w:val="00D246C1"/>
    <w:rsid w:val="00D24CC2"/>
    <w:rsid w:val="00D25075"/>
    <w:rsid w:val="00D25998"/>
    <w:rsid w:val="00D26085"/>
    <w:rsid w:val="00D36979"/>
    <w:rsid w:val="00D4196B"/>
    <w:rsid w:val="00D4264A"/>
    <w:rsid w:val="00D43350"/>
    <w:rsid w:val="00D4397D"/>
    <w:rsid w:val="00D44373"/>
    <w:rsid w:val="00D46084"/>
    <w:rsid w:val="00D4612B"/>
    <w:rsid w:val="00D47113"/>
    <w:rsid w:val="00D47A05"/>
    <w:rsid w:val="00D47D28"/>
    <w:rsid w:val="00D47FA9"/>
    <w:rsid w:val="00D53643"/>
    <w:rsid w:val="00D53926"/>
    <w:rsid w:val="00D53B47"/>
    <w:rsid w:val="00D5496B"/>
    <w:rsid w:val="00D5721F"/>
    <w:rsid w:val="00D57487"/>
    <w:rsid w:val="00D578A1"/>
    <w:rsid w:val="00D57B69"/>
    <w:rsid w:val="00D61988"/>
    <w:rsid w:val="00D61B68"/>
    <w:rsid w:val="00D620F5"/>
    <w:rsid w:val="00D643F1"/>
    <w:rsid w:val="00D649FB"/>
    <w:rsid w:val="00D64E50"/>
    <w:rsid w:val="00D6690C"/>
    <w:rsid w:val="00D66F2A"/>
    <w:rsid w:val="00D6728F"/>
    <w:rsid w:val="00D7189D"/>
    <w:rsid w:val="00D73656"/>
    <w:rsid w:val="00D73D00"/>
    <w:rsid w:val="00D74F38"/>
    <w:rsid w:val="00D75D55"/>
    <w:rsid w:val="00D77009"/>
    <w:rsid w:val="00D803DE"/>
    <w:rsid w:val="00D80542"/>
    <w:rsid w:val="00D80A3E"/>
    <w:rsid w:val="00D812F5"/>
    <w:rsid w:val="00D81440"/>
    <w:rsid w:val="00D8362B"/>
    <w:rsid w:val="00D84063"/>
    <w:rsid w:val="00D8538B"/>
    <w:rsid w:val="00D86D12"/>
    <w:rsid w:val="00D871FA"/>
    <w:rsid w:val="00D87567"/>
    <w:rsid w:val="00D87C2E"/>
    <w:rsid w:val="00D87D76"/>
    <w:rsid w:val="00D90EEB"/>
    <w:rsid w:val="00D92B30"/>
    <w:rsid w:val="00D93AF8"/>
    <w:rsid w:val="00D94C7A"/>
    <w:rsid w:val="00D95138"/>
    <w:rsid w:val="00D9584C"/>
    <w:rsid w:val="00D96368"/>
    <w:rsid w:val="00D96825"/>
    <w:rsid w:val="00D96CB5"/>
    <w:rsid w:val="00D9783A"/>
    <w:rsid w:val="00DA07F4"/>
    <w:rsid w:val="00DA35B9"/>
    <w:rsid w:val="00DA369B"/>
    <w:rsid w:val="00DA3DA7"/>
    <w:rsid w:val="00DA63D4"/>
    <w:rsid w:val="00DA6601"/>
    <w:rsid w:val="00DA7218"/>
    <w:rsid w:val="00DA72DC"/>
    <w:rsid w:val="00DA7B20"/>
    <w:rsid w:val="00DB16CF"/>
    <w:rsid w:val="00DB19BB"/>
    <w:rsid w:val="00DB1B06"/>
    <w:rsid w:val="00DB24B7"/>
    <w:rsid w:val="00DB437E"/>
    <w:rsid w:val="00DB5E9E"/>
    <w:rsid w:val="00DB70C3"/>
    <w:rsid w:val="00DC00DA"/>
    <w:rsid w:val="00DC10FB"/>
    <w:rsid w:val="00DC186B"/>
    <w:rsid w:val="00DC21BE"/>
    <w:rsid w:val="00DC224E"/>
    <w:rsid w:val="00DC2E8D"/>
    <w:rsid w:val="00DC446F"/>
    <w:rsid w:val="00DC5476"/>
    <w:rsid w:val="00DC6641"/>
    <w:rsid w:val="00DC674E"/>
    <w:rsid w:val="00DC6E4B"/>
    <w:rsid w:val="00DD08F8"/>
    <w:rsid w:val="00DD112C"/>
    <w:rsid w:val="00DD196D"/>
    <w:rsid w:val="00DD30B4"/>
    <w:rsid w:val="00DD3F34"/>
    <w:rsid w:val="00DD49DE"/>
    <w:rsid w:val="00DD4DF8"/>
    <w:rsid w:val="00DD73C1"/>
    <w:rsid w:val="00DD7437"/>
    <w:rsid w:val="00DD7713"/>
    <w:rsid w:val="00DE005F"/>
    <w:rsid w:val="00DE0ECC"/>
    <w:rsid w:val="00DE1602"/>
    <w:rsid w:val="00DE1643"/>
    <w:rsid w:val="00DE26D0"/>
    <w:rsid w:val="00DE3356"/>
    <w:rsid w:val="00DE4102"/>
    <w:rsid w:val="00DE6D90"/>
    <w:rsid w:val="00DE748B"/>
    <w:rsid w:val="00DE75F4"/>
    <w:rsid w:val="00DF138E"/>
    <w:rsid w:val="00DF265A"/>
    <w:rsid w:val="00DF362F"/>
    <w:rsid w:val="00DF37C0"/>
    <w:rsid w:val="00DF3B8C"/>
    <w:rsid w:val="00DF40CF"/>
    <w:rsid w:val="00DF4108"/>
    <w:rsid w:val="00DF5111"/>
    <w:rsid w:val="00DF5E18"/>
    <w:rsid w:val="00DF73E0"/>
    <w:rsid w:val="00DF76B3"/>
    <w:rsid w:val="00E000E5"/>
    <w:rsid w:val="00E00766"/>
    <w:rsid w:val="00E014D8"/>
    <w:rsid w:val="00E024B4"/>
    <w:rsid w:val="00E026E6"/>
    <w:rsid w:val="00E032C6"/>
    <w:rsid w:val="00E046DE"/>
    <w:rsid w:val="00E049C6"/>
    <w:rsid w:val="00E05182"/>
    <w:rsid w:val="00E05628"/>
    <w:rsid w:val="00E059B9"/>
    <w:rsid w:val="00E059C2"/>
    <w:rsid w:val="00E06B3E"/>
    <w:rsid w:val="00E10809"/>
    <w:rsid w:val="00E11168"/>
    <w:rsid w:val="00E11D2C"/>
    <w:rsid w:val="00E1265A"/>
    <w:rsid w:val="00E12DC4"/>
    <w:rsid w:val="00E130FE"/>
    <w:rsid w:val="00E14940"/>
    <w:rsid w:val="00E15052"/>
    <w:rsid w:val="00E15E53"/>
    <w:rsid w:val="00E16FFE"/>
    <w:rsid w:val="00E22CA5"/>
    <w:rsid w:val="00E239C0"/>
    <w:rsid w:val="00E24791"/>
    <w:rsid w:val="00E253EE"/>
    <w:rsid w:val="00E25956"/>
    <w:rsid w:val="00E259D3"/>
    <w:rsid w:val="00E25F2B"/>
    <w:rsid w:val="00E25F87"/>
    <w:rsid w:val="00E264D6"/>
    <w:rsid w:val="00E2743F"/>
    <w:rsid w:val="00E30E05"/>
    <w:rsid w:val="00E315F4"/>
    <w:rsid w:val="00E3372C"/>
    <w:rsid w:val="00E33CC7"/>
    <w:rsid w:val="00E3557E"/>
    <w:rsid w:val="00E37C50"/>
    <w:rsid w:val="00E40EBA"/>
    <w:rsid w:val="00E418AD"/>
    <w:rsid w:val="00E4208B"/>
    <w:rsid w:val="00E427F9"/>
    <w:rsid w:val="00E42BBB"/>
    <w:rsid w:val="00E42C82"/>
    <w:rsid w:val="00E43D1F"/>
    <w:rsid w:val="00E43DCB"/>
    <w:rsid w:val="00E44760"/>
    <w:rsid w:val="00E45878"/>
    <w:rsid w:val="00E45D00"/>
    <w:rsid w:val="00E46E53"/>
    <w:rsid w:val="00E50801"/>
    <w:rsid w:val="00E539E1"/>
    <w:rsid w:val="00E54050"/>
    <w:rsid w:val="00E55828"/>
    <w:rsid w:val="00E56724"/>
    <w:rsid w:val="00E56C79"/>
    <w:rsid w:val="00E56F78"/>
    <w:rsid w:val="00E57D24"/>
    <w:rsid w:val="00E60189"/>
    <w:rsid w:val="00E61F2E"/>
    <w:rsid w:val="00E626E5"/>
    <w:rsid w:val="00E627F8"/>
    <w:rsid w:val="00E6583B"/>
    <w:rsid w:val="00E665CB"/>
    <w:rsid w:val="00E70722"/>
    <w:rsid w:val="00E71416"/>
    <w:rsid w:val="00E725D9"/>
    <w:rsid w:val="00E74C7C"/>
    <w:rsid w:val="00E74DE7"/>
    <w:rsid w:val="00E75A42"/>
    <w:rsid w:val="00E81DA8"/>
    <w:rsid w:val="00E81F3D"/>
    <w:rsid w:val="00E8209E"/>
    <w:rsid w:val="00E8237C"/>
    <w:rsid w:val="00E82729"/>
    <w:rsid w:val="00E83863"/>
    <w:rsid w:val="00E83E84"/>
    <w:rsid w:val="00E853B9"/>
    <w:rsid w:val="00E86BCB"/>
    <w:rsid w:val="00E87CB4"/>
    <w:rsid w:val="00E90700"/>
    <w:rsid w:val="00E91E05"/>
    <w:rsid w:val="00E92105"/>
    <w:rsid w:val="00E92234"/>
    <w:rsid w:val="00E925C7"/>
    <w:rsid w:val="00E93D0D"/>
    <w:rsid w:val="00E93FDD"/>
    <w:rsid w:val="00E94172"/>
    <w:rsid w:val="00E94A59"/>
    <w:rsid w:val="00E94B12"/>
    <w:rsid w:val="00E95CD8"/>
    <w:rsid w:val="00E96B94"/>
    <w:rsid w:val="00E97368"/>
    <w:rsid w:val="00E97838"/>
    <w:rsid w:val="00E97B5C"/>
    <w:rsid w:val="00EA02F3"/>
    <w:rsid w:val="00EA0B36"/>
    <w:rsid w:val="00EA23B9"/>
    <w:rsid w:val="00EA3BE2"/>
    <w:rsid w:val="00EA3E9C"/>
    <w:rsid w:val="00EA488E"/>
    <w:rsid w:val="00EA52CE"/>
    <w:rsid w:val="00EA7B3D"/>
    <w:rsid w:val="00EB0552"/>
    <w:rsid w:val="00EB0B48"/>
    <w:rsid w:val="00EB3F12"/>
    <w:rsid w:val="00EB4845"/>
    <w:rsid w:val="00EB54C6"/>
    <w:rsid w:val="00EB5594"/>
    <w:rsid w:val="00EB5E15"/>
    <w:rsid w:val="00EB6B5A"/>
    <w:rsid w:val="00EB7435"/>
    <w:rsid w:val="00EB7DF0"/>
    <w:rsid w:val="00EB7FF6"/>
    <w:rsid w:val="00EC0A68"/>
    <w:rsid w:val="00EC1027"/>
    <w:rsid w:val="00EC3EAE"/>
    <w:rsid w:val="00EC47AD"/>
    <w:rsid w:val="00EC4875"/>
    <w:rsid w:val="00EC53A8"/>
    <w:rsid w:val="00EC589F"/>
    <w:rsid w:val="00EC6B0E"/>
    <w:rsid w:val="00EC6F02"/>
    <w:rsid w:val="00EC720B"/>
    <w:rsid w:val="00EC7FC1"/>
    <w:rsid w:val="00ED0B1F"/>
    <w:rsid w:val="00ED1644"/>
    <w:rsid w:val="00ED1DD8"/>
    <w:rsid w:val="00ED2979"/>
    <w:rsid w:val="00ED2B80"/>
    <w:rsid w:val="00ED47A2"/>
    <w:rsid w:val="00ED4CA9"/>
    <w:rsid w:val="00ED4F4A"/>
    <w:rsid w:val="00ED6D06"/>
    <w:rsid w:val="00ED72F9"/>
    <w:rsid w:val="00ED740C"/>
    <w:rsid w:val="00ED7F35"/>
    <w:rsid w:val="00EE0315"/>
    <w:rsid w:val="00EE07C7"/>
    <w:rsid w:val="00EE14D6"/>
    <w:rsid w:val="00EE221C"/>
    <w:rsid w:val="00EE2723"/>
    <w:rsid w:val="00EE3501"/>
    <w:rsid w:val="00EE3BCB"/>
    <w:rsid w:val="00EE3EBB"/>
    <w:rsid w:val="00EE6218"/>
    <w:rsid w:val="00EF1690"/>
    <w:rsid w:val="00EF18FD"/>
    <w:rsid w:val="00EF1E5F"/>
    <w:rsid w:val="00EF2D15"/>
    <w:rsid w:val="00EF2E97"/>
    <w:rsid w:val="00EF520C"/>
    <w:rsid w:val="00EF52DA"/>
    <w:rsid w:val="00EF5301"/>
    <w:rsid w:val="00EF68BB"/>
    <w:rsid w:val="00EF77BA"/>
    <w:rsid w:val="00EF7DCC"/>
    <w:rsid w:val="00F00604"/>
    <w:rsid w:val="00F01401"/>
    <w:rsid w:val="00F02C5E"/>
    <w:rsid w:val="00F043D0"/>
    <w:rsid w:val="00F04DCE"/>
    <w:rsid w:val="00F06427"/>
    <w:rsid w:val="00F06E55"/>
    <w:rsid w:val="00F07ADC"/>
    <w:rsid w:val="00F10031"/>
    <w:rsid w:val="00F100BC"/>
    <w:rsid w:val="00F103B0"/>
    <w:rsid w:val="00F123AA"/>
    <w:rsid w:val="00F12ED2"/>
    <w:rsid w:val="00F13586"/>
    <w:rsid w:val="00F136B9"/>
    <w:rsid w:val="00F143A5"/>
    <w:rsid w:val="00F14EF4"/>
    <w:rsid w:val="00F157FE"/>
    <w:rsid w:val="00F15B62"/>
    <w:rsid w:val="00F17776"/>
    <w:rsid w:val="00F206B5"/>
    <w:rsid w:val="00F20C0B"/>
    <w:rsid w:val="00F2247A"/>
    <w:rsid w:val="00F22A34"/>
    <w:rsid w:val="00F22E46"/>
    <w:rsid w:val="00F23373"/>
    <w:rsid w:val="00F233FE"/>
    <w:rsid w:val="00F2446B"/>
    <w:rsid w:val="00F25599"/>
    <w:rsid w:val="00F25FA8"/>
    <w:rsid w:val="00F26804"/>
    <w:rsid w:val="00F26B70"/>
    <w:rsid w:val="00F305DA"/>
    <w:rsid w:val="00F30C3B"/>
    <w:rsid w:val="00F30EDC"/>
    <w:rsid w:val="00F3218E"/>
    <w:rsid w:val="00F33F60"/>
    <w:rsid w:val="00F34AE8"/>
    <w:rsid w:val="00F34F9E"/>
    <w:rsid w:val="00F35381"/>
    <w:rsid w:val="00F35CCB"/>
    <w:rsid w:val="00F37563"/>
    <w:rsid w:val="00F4302E"/>
    <w:rsid w:val="00F43538"/>
    <w:rsid w:val="00F45230"/>
    <w:rsid w:val="00F45D14"/>
    <w:rsid w:val="00F5011C"/>
    <w:rsid w:val="00F5029E"/>
    <w:rsid w:val="00F50552"/>
    <w:rsid w:val="00F509D7"/>
    <w:rsid w:val="00F514E9"/>
    <w:rsid w:val="00F51E5D"/>
    <w:rsid w:val="00F522FA"/>
    <w:rsid w:val="00F52D51"/>
    <w:rsid w:val="00F5301B"/>
    <w:rsid w:val="00F53149"/>
    <w:rsid w:val="00F542D6"/>
    <w:rsid w:val="00F5558F"/>
    <w:rsid w:val="00F57157"/>
    <w:rsid w:val="00F572C0"/>
    <w:rsid w:val="00F61ADC"/>
    <w:rsid w:val="00F6457B"/>
    <w:rsid w:val="00F65294"/>
    <w:rsid w:val="00F65BB0"/>
    <w:rsid w:val="00F6615A"/>
    <w:rsid w:val="00F66703"/>
    <w:rsid w:val="00F7033E"/>
    <w:rsid w:val="00F72623"/>
    <w:rsid w:val="00F74F49"/>
    <w:rsid w:val="00F760ED"/>
    <w:rsid w:val="00F7623B"/>
    <w:rsid w:val="00F76F93"/>
    <w:rsid w:val="00F77AFD"/>
    <w:rsid w:val="00F77FFD"/>
    <w:rsid w:val="00F801B7"/>
    <w:rsid w:val="00F81451"/>
    <w:rsid w:val="00F816B7"/>
    <w:rsid w:val="00F831B2"/>
    <w:rsid w:val="00F8435B"/>
    <w:rsid w:val="00F84B9C"/>
    <w:rsid w:val="00F84E23"/>
    <w:rsid w:val="00F85391"/>
    <w:rsid w:val="00F8607C"/>
    <w:rsid w:val="00F876E0"/>
    <w:rsid w:val="00F87704"/>
    <w:rsid w:val="00F87BEC"/>
    <w:rsid w:val="00F90A16"/>
    <w:rsid w:val="00F9194C"/>
    <w:rsid w:val="00F92608"/>
    <w:rsid w:val="00F9381D"/>
    <w:rsid w:val="00F94610"/>
    <w:rsid w:val="00F94C13"/>
    <w:rsid w:val="00F9604D"/>
    <w:rsid w:val="00F96456"/>
    <w:rsid w:val="00F96518"/>
    <w:rsid w:val="00F97828"/>
    <w:rsid w:val="00F97982"/>
    <w:rsid w:val="00FA3060"/>
    <w:rsid w:val="00FA33C6"/>
    <w:rsid w:val="00FA34D7"/>
    <w:rsid w:val="00FA38D1"/>
    <w:rsid w:val="00FA620A"/>
    <w:rsid w:val="00FA6B8C"/>
    <w:rsid w:val="00FA7C78"/>
    <w:rsid w:val="00FB0007"/>
    <w:rsid w:val="00FB2696"/>
    <w:rsid w:val="00FB2706"/>
    <w:rsid w:val="00FB3517"/>
    <w:rsid w:val="00FB4B41"/>
    <w:rsid w:val="00FB4E6F"/>
    <w:rsid w:val="00FB4F4D"/>
    <w:rsid w:val="00FB50FB"/>
    <w:rsid w:val="00FB53D9"/>
    <w:rsid w:val="00FB5E71"/>
    <w:rsid w:val="00FB613E"/>
    <w:rsid w:val="00FB6AF2"/>
    <w:rsid w:val="00FC0C8F"/>
    <w:rsid w:val="00FC1378"/>
    <w:rsid w:val="00FC1FC6"/>
    <w:rsid w:val="00FC2393"/>
    <w:rsid w:val="00FC362D"/>
    <w:rsid w:val="00FC371C"/>
    <w:rsid w:val="00FC3970"/>
    <w:rsid w:val="00FC4B87"/>
    <w:rsid w:val="00FC4F14"/>
    <w:rsid w:val="00FC6A42"/>
    <w:rsid w:val="00FC6A4B"/>
    <w:rsid w:val="00FC6DFC"/>
    <w:rsid w:val="00FC6E2E"/>
    <w:rsid w:val="00FC7C42"/>
    <w:rsid w:val="00FD0955"/>
    <w:rsid w:val="00FD0E0D"/>
    <w:rsid w:val="00FD1BA1"/>
    <w:rsid w:val="00FD1F62"/>
    <w:rsid w:val="00FD27AB"/>
    <w:rsid w:val="00FD3334"/>
    <w:rsid w:val="00FD33C5"/>
    <w:rsid w:val="00FD7DB5"/>
    <w:rsid w:val="00FE0602"/>
    <w:rsid w:val="00FE25AC"/>
    <w:rsid w:val="00FE472B"/>
    <w:rsid w:val="00FE4F8B"/>
    <w:rsid w:val="00FE5FF7"/>
    <w:rsid w:val="00FE6EF8"/>
    <w:rsid w:val="00FF1F34"/>
    <w:rsid w:val="00FF243D"/>
    <w:rsid w:val="00FF3DDF"/>
    <w:rsid w:val="00FF4032"/>
    <w:rsid w:val="00FF5E18"/>
    <w:rsid w:val="00FF738B"/>
    <w:rsid w:val="00FF7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eaea,#e8e8e8,silver,#dedbdb,#e9e7e7,#dcdcde,#e7e7e9,#c7c7cb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5C"/>
  </w:style>
  <w:style w:type="paragraph" w:styleId="Heading1">
    <w:name w:val="heading 1"/>
    <w:basedOn w:val="Normal"/>
    <w:next w:val="Normal"/>
    <w:link w:val="Heading1Char"/>
    <w:uiPriority w:val="9"/>
    <w:qFormat/>
    <w:rsid w:val="00BE2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F7CA7"/>
    <w:pPr>
      <w:keepNext/>
      <w:numPr>
        <w:ilvl w:val="3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240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69AE"/>
    <w:rPr>
      <w:color w:val="0000FF" w:themeColor="hyperlink"/>
      <w:u w:val="single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10461"/>
  </w:style>
  <w:style w:type="character" w:customStyle="1" w:styleId="Heading4Char">
    <w:name w:val="Heading 4 Char"/>
    <w:basedOn w:val="DefaultParagraphFont"/>
    <w:link w:val="Heading4"/>
    <w:rsid w:val="00AF7CA7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92D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D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D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D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D6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32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8D3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harCharCharChar">
    <w:name w:val="Char Char Char Char"/>
    <w:basedOn w:val="Normal"/>
    <w:rsid w:val="00CD243C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paragraph" w:customStyle="1" w:styleId="Default">
    <w:name w:val="Default"/>
    <w:rsid w:val="00DE0E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2-Accent61">
    <w:name w:val="Grid Table 2 - Accent 61"/>
    <w:basedOn w:val="TableNormal"/>
    <w:uiPriority w:val="47"/>
    <w:rsid w:val="00404B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453D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valuepattern">
    <w:name w:val="valuepattern"/>
    <w:rsid w:val="00B67067"/>
  </w:style>
  <w:style w:type="paragraph" w:customStyle="1" w:styleId="Standard">
    <w:name w:val="Standard"/>
    <w:rsid w:val="00E853B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character" w:customStyle="1" w:styleId="rvts160">
    <w:name w:val="rvts160"/>
    <w:basedOn w:val="DefaultParagraphFont"/>
    <w:rsid w:val="00802535"/>
    <w:rPr>
      <w:rFonts w:ascii="Calibri" w:hAnsi="Calibri" w:hint="default"/>
      <w:i/>
      <w:iCs/>
      <w:color w:val="808080"/>
      <w:sz w:val="22"/>
      <w:szCs w:val="22"/>
    </w:rPr>
  </w:style>
  <w:style w:type="paragraph" w:styleId="NormalWeb">
    <w:name w:val="Normal (Web)"/>
    <w:basedOn w:val="Normal"/>
    <w:uiPriority w:val="99"/>
    <w:rsid w:val="00A5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B133F"/>
    <w:pPr>
      <w:spacing w:line="288" w:lineRule="auto"/>
    </w:pPr>
    <w:rPr>
      <w:rFonts w:ascii="Calibri" w:eastAsia="Times New Roman" w:hAnsi="Calibri" w:cs="Times New Roman"/>
      <w:color w:val="943634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B133F"/>
    <w:rPr>
      <w:rFonts w:ascii="Calibri" w:eastAsia="Times New Roman" w:hAnsi="Calibri" w:cs="Times New Roman"/>
      <w:color w:val="943634"/>
      <w:sz w:val="20"/>
      <w:szCs w:val="20"/>
      <w:lang w:bidi="en-US"/>
    </w:rPr>
  </w:style>
  <w:style w:type="character" w:styleId="IntenseEmphasis">
    <w:name w:val="Intense Emphasis"/>
    <w:uiPriority w:val="21"/>
    <w:qFormat/>
    <w:rsid w:val="007B133F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paragraph" w:styleId="BodyText2">
    <w:name w:val="Body Text 2"/>
    <w:basedOn w:val="Normal"/>
    <w:link w:val="BodyText2Char"/>
    <w:rsid w:val="003917E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917E8"/>
    <w:rPr>
      <w:rFonts w:ascii="Times New Roman" w:eastAsia="Times New Roman" w:hAnsi="Times New Roman" w:cs="Times New Roman"/>
      <w:sz w:val="20"/>
      <w:szCs w:val="20"/>
    </w:rPr>
  </w:style>
  <w:style w:type="paragraph" w:customStyle="1" w:styleId="Zawartotabeli">
    <w:name w:val="Zawartość tabeli"/>
    <w:basedOn w:val="Normal"/>
    <w:rsid w:val="00D87C2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259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5956"/>
  </w:style>
  <w:style w:type="paragraph" w:customStyle="1" w:styleId="Achievement">
    <w:name w:val="Achievement"/>
    <w:basedOn w:val="BodyText"/>
    <w:autoRedefine/>
    <w:rsid w:val="00761277"/>
    <w:pPr>
      <w:spacing w:after="60" w:line="220" w:lineRule="atLeast"/>
      <w:ind w:left="245" w:right="245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visually-hidden">
    <w:name w:val="visually-hidden"/>
    <w:basedOn w:val="DefaultParagraphFont"/>
    <w:rsid w:val="00AF189C"/>
  </w:style>
  <w:style w:type="paragraph" w:customStyle="1" w:styleId="gmail-msolistparagraph">
    <w:name w:val="gmail-msolistparagraph"/>
    <w:basedOn w:val="Normal"/>
    <w:rsid w:val="00E3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2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2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BE2B80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238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90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3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20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1.wdp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NULL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microsoft.com/office/2007/relationships/hdphoto" Target="media/hdphoto4.wdp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microsoft.com/office/2007/relationships/hdphoto" Target="media/hdphoto3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6D1D9-09B7-47C9-9B1D-0B8725EF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win7</cp:lastModifiedBy>
  <cp:revision>5</cp:revision>
  <cp:lastPrinted>2015-09-14T07:47:00Z</cp:lastPrinted>
  <dcterms:created xsi:type="dcterms:W3CDTF">2020-03-12T07:55:00Z</dcterms:created>
  <dcterms:modified xsi:type="dcterms:W3CDTF">2020-03-12T08:31:00Z</dcterms:modified>
</cp:coreProperties>
</file>